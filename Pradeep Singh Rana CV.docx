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655F9" w14:textId="3CA48C61" w:rsidR="00C317D2" w:rsidRDefault="00C317D2" w:rsidP="00C317D2">
      <w:pPr>
        <w:spacing w:line="259" w:lineRule="auto"/>
      </w:pPr>
      <w:r>
        <w:rPr>
          <w:rFonts w:ascii="Cambria" w:eastAsia="Cambria" w:hAnsi="Cambria" w:cs="Cambria"/>
          <w:b/>
          <w:color w:val="222222"/>
          <w:sz w:val="28"/>
        </w:rPr>
        <w:t xml:space="preserve">Pradeep Singh Rana </w:t>
      </w:r>
      <w:r>
        <w:rPr>
          <w:rFonts w:ascii="Cambria" w:eastAsia="Cambria" w:hAnsi="Cambria" w:cs="Cambria"/>
          <w:b/>
          <w:color w:val="222222"/>
          <w:sz w:val="28"/>
        </w:rPr>
        <w:br/>
      </w:r>
    </w:p>
    <w:p w14:paraId="608A1D20" w14:textId="2FB8E0A9" w:rsidR="00C317D2" w:rsidRDefault="00C317D2" w:rsidP="00C317D2">
      <w:pPr>
        <w:spacing w:after="2" w:line="259" w:lineRule="auto"/>
      </w:pPr>
      <w:r>
        <w:rPr>
          <w:rFonts w:ascii="Cambria" w:eastAsia="Cambria" w:hAnsi="Cambria" w:cs="Cambria"/>
          <w:b/>
          <w:color w:val="222222"/>
          <w:sz w:val="18"/>
        </w:rPr>
        <w:t xml:space="preserve"> Email id: pradeepsinghrana4567@gmail.com</w:t>
      </w:r>
      <w:r>
        <w:rPr>
          <w:rFonts w:ascii="Arial" w:eastAsia="Arial" w:hAnsi="Arial" w:cs="Arial"/>
          <w:color w:val="222222"/>
        </w:rPr>
        <w:t xml:space="preserve"> </w:t>
      </w:r>
      <w:r>
        <w:br/>
      </w:r>
      <w:r>
        <w:rPr>
          <w:rFonts w:ascii="Cambria" w:eastAsia="Cambria" w:hAnsi="Cambria" w:cs="Cambria"/>
          <w:b/>
          <w:color w:val="222222"/>
          <w:sz w:val="18"/>
        </w:rPr>
        <w:t xml:space="preserve"> </w:t>
      </w:r>
      <w:r>
        <w:br/>
      </w:r>
      <w:r>
        <w:rPr>
          <w:rFonts w:ascii="Cambria" w:eastAsia="Cambria" w:hAnsi="Cambria" w:cs="Cambria"/>
          <w:b/>
          <w:color w:val="222222"/>
          <w:sz w:val="18"/>
        </w:rPr>
        <w:t xml:space="preserve"> Mobile No: </w:t>
      </w:r>
      <w:r>
        <w:t>+</w:t>
      </w:r>
      <w:r>
        <w:rPr>
          <w:rFonts w:ascii="Cambria" w:eastAsia="Cambria" w:hAnsi="Cambria" w:cs="Cambria"/>
          <w:b/>
          <w:color w:val="222222"/>
          <w:sz w:val="18"/>
        </w:rPr>
        <w:t>91-8721840428</w:t>
      </w:r>
      <w:r w:rsidR="00D34B46">
        <w:rPr>
          <w:rFonts w:ascii="Arial" w:eastAsia="Arial" w:hAnsi="Arial" w:cs="Arial"/>
          <w:color w:val="222222"/>
        </w:rPr>
        <w:t xml:space="preserve"> </w:t>
      </w:r>
    </w:p>
    <w:p w14:paraId="5569F999" w14:textId="5ED83D27" w:rsidR="00C317D2" w:rsidRDefault="00C317D2" w:rsidP="00C317D2">
      <w:pPr>
        <w:spacing w:after="2" w:line="259" w:lineRule="auto"/>
      </w:pPr>
    </w:p>
    <w:p w14:paraId="1F8969AA" w14:textId="77777777" w:rsidR="00E84D1B" w:rsidRDefault="00D23DEE">
      <w:pPr>
        <w:pStyle w:val="Title"/>
        <w:tabs>
          <w:tab w:val="left" w:pos="7920"/>
        </w:tabs>
        <w:jc w:val="both"/>
        <w:rPr>
          <w:sz w:val="20"/>
          <w:lang w:val="en-IN"/>
        </w:rPr>
      </w:pPr>
      <w:r>
        <w:rPr>
          <w:bCs/>
          <w:noProof/>
          <w:lang w:val="en-IN" w:eastAsia="en-IN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2E085" wp14:editId="6E1C381D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6604000" cy="0"/>
                <wp:effectExtent l="0" t="28575" r="6350" b="28575"/>
                <wp:wrapNone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C976E" id="10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.9pt" to="518.6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" strokeweight="4.5pt">
                <v:stroke linestyle="thickThin"/>
              </v:line>
            </w:pict>
          </mc:Fallback>
        </mc:AlternateContent>
      </w:r>
    </w:p>
    <w:p w14:paraId="75A75407" w14:textId="77777777" w:rsidR="00E84D1B" w:rsidRDefault="00D23DEE">
      <w:pPr>
        <w:pStyle w:val="Heading9"/>
        <w:shd w:val="pct20" w:color="auto" w:fill="FFFFFF"/>
        <w:ind w:right="170"/>
        <w:rPr>
          <w:sz w:val="22"/>
          <w:szCs w:val="22"/>
          <w:lang w:val="en-US"/>
        </w:rPr>
      </w:pPr>
      <w:bookmarkStart w:id="0" w:name="_Hlk27212256"/>
      <w:r>
        <w:rPr>
          <w:sz w:val="22"/>
          <w:szCs w:val="22"/>
        </w:rPr>
        <w:t>Carrier Objective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0"/>
    </w:p>
    <w:tbl>
      <w:tblPr>
        <w:tblW w:w="10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0"/>
      </w:tblGrid>
      <w:tr w:rsidR="00E84D1B" w14:paraId="1B485783" w14:textId="77777777">
        <w:trPr>
          <w:trHeight w:val="728"/>
        </w:trPr>
        <w:tc>
          <w:tcPr>
            <w:tcW w:w="10400" w:type="dxa"/>
          </w:tcPr>
          <w:p w14:paraId="2F4F965E" w14:textId="77777777" w:rsidR="00E84D1B" w:rsidRDefault="00D23DEE">
            <w:pPr>
              <w:tabs>
                <w:tab w:val="left" w:pos="450"/>
              </w:tabs>
              <w:spacing w:after="240"/>
              <w:ind w:right="345"/>
              <w:rPr>
                <w:rFonts w:ascii="Garamond" w:hAnsi="Garamond" w:cs="Arial"/>
                <w:sz w:val="24"/>
                <w:szCs w:val="24"/>
              </w:rPr>
            </w:pPr>
            <w:r>
              <w:t>To pursue a career with a company having a global vision that encourages creativity and offers an opportunity to learn and develop both in professional and personal life. I would like to grow with an organization, contribute to it and finally rise to decision making and strategy formulating levels.</w:t>
            </w:r>
          </w:p>
        </w:tc>
      </w:tr>
    </w:tbl>
    <w:p w14:paraId="4151FB61" w14:textId="77777777" w:rsidR="00E84D1B" w:rsidRDefault="00D23DEE">
      <w:pPr>
        <w:pStyle w:val="Title"/>
        <w:tabs>
          <w:tab w:val="left" w:pos="7920"/>
        </w:tabs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</w:p>
    <w:p w14:paraId="01259A53" w14:textId="77777777" w:rsidR="00E84D1B" w:rsidRDefault="007B428A">
      <w:pPr>
        <w:pStyle w:val="Heading9"/>
        <w:shd w:val="pct20" w:color="auto" w:fill="FFFFFF"/>
        <w:ind w:right="170"/>
        <w:rPr>
          <w:sz w:val="22"/>
          <w:szCs w:val="22"/>
        </w:rPr>
      </w:pPr>
      <w:r>
        <w:rPr>
          <w:sz w:val="22"/>
          <w:szCs w:val="22"/>
          <w:highlight w:val="lightGray"/>
        </w:rPr>
        <w:t xml:space="preserve">Experience </w:t>
      </w:r>
      <w:r w:rsidR="00D23DEE">
        <w:rPr>
          <w:sz w:val="22"/>
          <w:szCs w:val="22"/>
          <w:highlight w:val="lightGray"/>
        </w:rPr>
        <w:t>Summary</w:t>
      </w:r>
      <w:r w:rsidR="00D23DEE">
        <w:rPr>
          <w:sz w:val="22"/>
          <w:szCs w:val="22"/>
        </w:rPr>
        <w:tab/>
      </w:r>
      <w:r w:rsidR="00D23DEE">
        <w:rPr>
          <w:sz w:val="22"/>
          <w:szCs w:val="22"/>
        </w:rPr>
        <w:tab/>
      </w:r>
    </w:p>
    <w:tbl>
      <w:tblPr>
        <w:tblW w:w="10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0"/>
      </w:tblGrid>
      <w:tr w:rsidR="00E84D1B" w14:paraId="351C63BA" w14:textId="77777777">
        <w:trPr>
          <w:trHeight w:val="1178"/>
        </w:trPr>
        <w:tc>
          <w:tcPr>
            <w:tcW w:w="10400" w:type="dxa"/>
          </w:tcPr>
          <w:p w14:paraId="1A9E0CB7" w14:textId="2CD94F42" w:rsidR="00E84D1B" w:rsidRDefault="00D34B46">
            <w:pPr>
              <w:numPr>
                <w:ilvl w:val="0"/>
                <w:numId w:val="3"/>
              </w:numPr>
              <w:ind w:right="345"/>
              <w:jc w:val="both"/>
              <w:rPr>
                <w:b/>
              </w:rPr>
            </w:pPr>
            <w:r>
              <w:rPr>
                <w:b/>
              </w:rPr>
              <w:t>worked</w:t>
            </w:r>
            <w:r w:rsidR="00D23DEE" w:rsidRPr="00D10932">
              <w:rPr>
                <w:b/>
              </w:rPr>
              <w:t xml:space="preserve"> as</w:t>
            </w:r>
            <w:r w:rsidR="00B444AC">
              <w:rPr>
                <w:b/>
              </w:rPr>
              <w:t xml:space="preserve"> SIP</w:t>
            </w:r>
            <w:r w:rsidR="005D4AE5">
              <w:rPr>
                <w:b/>
              </w:rPr>
              <w:t xml:space="preserve"> VOIP</w:t>
            </w:r>
            <w:r w:rsidR="0062773E">
              <w:rPr>
                <w:b/>
              </w:rPr>
              <w:t xml:space="preserve"> voice </w:t>
            </w:r>
            <w:r w:rsidR="00753F4E">
              <w:rPr>
                <w:b/>
              </w:rPr>
              <w:t>engineer</w:t>
            </w:r>
            <w:r w:rsidR="00A976E6">
              <w:rPr>
                <w:b/>
              </w:rPr>
              <w:t xml:space="preserve"> with Knowledge of SBC,</w:t>
            </w:r>
            <w:r w:rsidR="004B1AF7">
              <w:rPr>
                <w:b/>
              </w:rPr>
              <w:t xml:space="preserve"> </w:t>
            </w:r>
            <w:r w:rsidR="00A976E6">
              <w:rPr>
                <w:b/>
              </w:rPr>
              <w:t>SIP stunk,</w:t>
            </w:r>
            <w:r w:rsidR="004B1AF7">
              <w:rPr>
                <w:b/>
              </w:rPr>
              <w:t xml:space="preserve"> </w:t>
            </w:r>
            <w:r w:rsidR="00A976E6">
              <w:rPr>
                <w:b/>
              </w:rPr>
              <w:t>IPPBX,</w:t>
            </w:r>
            <w:r w:rsidR="004B1AF7">
              <w:rPr>
                <w:b/>
              </w:rPr>
              <w:t xml:space="preserve"> </w:t>
            </w:r>
            <w:r w:rsidR="00A976E6">
              <w:rPr>
                <w:b/>
              </w:rPr>
              <w:t>PSTN</w:t>
            </w:r>
            <w:r w:rsidR="007F34E6">
              <w:rPr>
                <w:b/>
              </w:rPr>
              <w:t>.</w:t>
            </w:r>
          </w:p>
          <w:p w14:paraId="3C5A828D" w14:textId="29558C07" w:rsidR="000558B9" w:rsidRPr="000558B9" w:rsidRDefault="00D23DEE" w:rsidP="000558B9">
            <w:pPr>
              <w:numPr>
                <w:ilvl w:val="0"/>
                <w:numId w:val="3"/>
              </w:numPr>
              <w:spacing w:before="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10932">
              <w:rPr>
                <w:b/>
              </w:rPr>
              <w:t xml:space="preserve">A </w:t>
            </w:r>
            <w:proofErr w:type="gramStart"/>
            <w:r w:rsidRPr="00D10932">
              <w:rPr>
                <w:b/>
              </w:rPr>
              <w:t>result orie</w:t>
            </w:r>
            <w:r w:rsidR="00C92313" w:rsidRPr="00D10932">
              <w:rPr>
                <w:b/>
              </w:rPr>
              <w:t>nted</w:t>
            </w:r>
            <w:proofErr w:type="gramEnd"/>
            <w:r w:rsidR="00C92313" w:rsidRPr="00D10932">
              <w:rPr>
                <w:b/>
              </w:rPr>
              <w:t xml:space="preserve"> professional with About</w:t>
            </w:r>
            <w:r w:rsidR="005D4AE5">
              <w:rPr>
                <w:b/>
              </w:rPr>
              <w:t xml:space="preserve"> 3</w:t>
            </w:r>
            <w:r w:rsidR="00C960C7">
              <w:rPr>
                <w:b/>
              </w:rPr>
              <w:t>.5</w:t>
            </w:r>
            <w:r w:rsidR="00C317D2">
              <w:rPr>
                <w:b/>
              </w:rPr>
              <w:t xml:space="preserve"> </w:t>
            </w:r>
            <w:r w:rsidRPr="00D10932">
              <w:rPr>
                <w:b/>
              </w:rPr>
              <w:t>years of comprehensive experience in Protocol T</w:t>
            </w:r>
            <w:r w:rsidR="00D10932" w:rsidRPr="00D10932">
              <w:rPr>
                <w:b/>
              </w:rPr>
              <w:t xml:space="preserve">esting. Extensively </w:t>
            </w:r>
            <w:r w:rsidRPr="00D10932">
              <w:rPr>
                <w:b/>
              </w:rPr>
              <w:t>Log Analysis</w:t>
            </w:r>
            <w:r w:rsidR="00017288" w:rsidRPr="00D10932">
              <w:rPr>
                <w:b/>
              </w:rPr>
              <w:t xml:space="preserve"> with</w:t>
            </w:r>
            <w:r w:rsidR="007B428A" w:rsidRPr="00D10932">
              <w:rPr>
                <w:b/>
              </w:rPr>
              <w:t xml:space="preserve"> Wireshark</w:t>
            </w:r>
            <w:r w:rsidR="00017288" w:rsidRPr="00D10932">
              <w:rPr>
                <w:b/>
              </w:rPr>
              <w:t xml:space="preserve"> and SIP Protocol (RFC5359) with </w:t>
            </w:r>
            <w:r w:rsidR="00017288" w:rsidRPr="00C1379F">
              <w:rPr>
                <w:b/>
              </w:rPr>
              <w:t>RTP,</w:t>
            </w:r>
            <w:r w:rsidR="00221290">
              <w:rPr>
                <w:b/>
              </w:rPr>
              <w:t xml:space="preserve"> </w:t>
            </w:r>
            <w:r w:rsidR="00017288" w:rsidRPr="00C1379F">
              <w:rPr>
                <w:b/>
              </w:rPr>
              <w:t>TCP/UDP.</w:t>
            </w:r>
          </w:p>
          <w:p w14:paraId="774F37CB" w14:textId="1A640CD2" w:rsidR="00E84D1B" w:rsidRDefault="005D4AE5" w:rsidP="000558B9">
            <w:pPr>
              <w:numPr>
                <w:ilvl w:val="0"/>
                <w:numId w:val="3"/>
              </w:numPr>
              <w:spacing w:before="8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t xml:space="preserve">About </w:t>
            </w:r>
            <w:r w:rsidR="00C960C7">
              <w:t>4.</w:t>
            </w:r>
            <w:r w:rsidR="00D23DEE">
              <w:t xml:space="preserve"> years of experience as RF Engineer in Telecom Industry - RF Domain.</w:t>
            </w:r>
          </w:p>
        </w:tc>
      </w:tr>
    </w:tbl>
    <w:p w14:paraId="1D2AAF83" w14:textId="6D0FB2EB" w:rsidR="00E84D1B" w:rsidRDefault="00E84D1B">
      <w:pPr>
        <w:pStyle w:val="Title"/>
        <w:tabs>
          <w:tab w:val="left" w:pos="7920"/>
        </w:tabs>
        <w:jc w:val="both"/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4"/>
      </w:tblGrid>
      <w:tr w:rsidR="00F658EA" w14:paraId="6FD70CF3" w14:textId="77777777" w:rsidTr="00F658EA">
        <w:tc>
          <w:tcPr>
            <w:tcW w:w="2425" w:type="dxa"/>
            <w:shd w:val="clear" w:color="auto" w:fill="CCC0D9" w:themeFill="accent4" w:themeFillTint="66"/>
          </w:tcPr>
          <w:p w14:paraId="167318FA" w14:textId="06B4FCF0" w:rsidR="00F658EA" w:rsidRDefault="00F658EA">
            <w:pPr>
              <w:pStyle w:val="Title"/>
              <w:tabs>
                <w:tab w:val="left" w:pos="7920"/>
              </w:tabs>
              <w:jc w:val="both"/>
              <w:rPr>
                <w:szCs w:val="22"/>
              </w:rPr>
            </w:pPr>
            <w:r>
              <w:rPr>
                <w:rFonts w:ascii="Times New Roman" w:hAnsi="Times New Roman"/>
                <w:bCs/>
                <w:caps/>
                <w:smallCaps/>
                <w:sz w:val="20"/>
              </w:rPr>
              <w:t>Organization</w:t>
            </w:r>
          </w:p>
        </w:tc>
        <w:tc>
          <w:tcPr>
            <w:tcW w:w="8034" w:type="dxa"/>
            <w:shd w:val="clear" w:color="auto" w:fill="CCC0D9" w:themeFill="accent4" w:themeFillTint="66"/>
          </w:tcPr>
          <w:p w14:paraId="5891E3A5" w14:textId="4CA55879" w:rsidR="00F658EA" w:rsidRPr="00D34B46" w:rsidRDefault="00353027">
            <w:pPr>
              <w:pStyle w:val="Title"/>
              <w:tabs>
                <w:tab w:val="left" w:pos="7920"/>
              </w:tabs>
              <w:jc w:val="both"/>
              <w:rPr>
                <w:sz w:val="20"/>
              </w:rPr>
            </w:pPr>
            <w:r w:rsidRPr="00D34B46">
              <w:rPr>
                <w:bCs/>
                <w:sz w:val="20"/>
              </w:rPr>
              <w:t>Bharti Airtel Limited</w:t>
            </w:r>
          </w:p>
        </w:tc>
      </w:tr>
      <w:tr w:rsidR="00F658EA" w14:paraId="284CA742" w14:textId="77777777" w:rsidTr="00F658EA">
        <w:tc>
          <w:tcPr>
            <w:tcW w:w="2425" w:type="dxa"/>
          </w:tcPr>
          <w:p w14:paraId="2818C894" w14:textId="007A0548" w:rsidR="00F658EA" w:rsidRDefault="00F658EA">
            <w:pPr>
              <w:pStyle w:val="Title"/>
              <w:tabs>
                <w:tab w:val="left" w:pos="7920"/>
              </w:tabs>
              <w:jc w:val="both"/>
              <w:rPr>
                <w:szCs w:val="22"/>
              </w:rPr>
            </w:pPr>
            <w:r>
              <w:rPr>
                <w:bCs/>
                <w:caps/>
                <w:smallCaps/>
              </w:rPr>
              <w:t>Period</w:t>
            </w:r>
          </w:p>
        </w:tc>
        <w:tc>
          <w:tcPr>
            <w:tcW w:w="8034" w:type="dxa"/>
          </w:tcPr>
          <w:p w14:paraId="59D3AACF" w14:textId="51388798" w:rsidR="00F658EA" w:rsidRPr="00D34B46" w:rsidRDefault="00353027">
            <w:pPr>
              <w:pStyle w:val="Title"/>
              <w:tabs>
                <w:tab w:val="left" w:pos="7920"/>
              </w:tabs>
              <w:jc w:val="both"/>
              <w:rPr>
                <w:sz w:val="20"/>
              </w:rPr>
            </w:pPr>
            <w:r w:rsidRPr="00D34B46">
              <w:rPr>
                <w:rFonts w:ascii="Cambria" w:hAnsi="Cambria"/>
                <w:bCs/>
                <w:color w:val="222222"/>
                <w:sz w:val="20"/>
              </w:rPr>
              <w:t xml:space="preserve">23-Nov-2021 to </w:t>
            </w:r>
            <w:r w:rsidR="001E5CCB">
              <w:rPr>
                <w:rFonts w:ascii="Cambria" w:hAnsi="Cambria"/>
                <w:bCs/>
                <w:color w:val="222222"/>
                <w:sz w:val="20"/>
              </w:rPr>
              <w:t>14-Dec-2023</w:t>
            </w:r>
          </w:p>
        </w:tc>
      </w:tr>
      <w:tr w:rsidR="00F658EA" w14:paraId="427831A0" w14:textId="77777777" w:rsidTr="00F658EA">
        <w:tc>
          <w:tcPr>
            <w:tcW w:w="2425" w:type="dxa"/>
          </w:tcPr>
          <w:p w14:paraId="1FB96393" w14:textId="15673DD5" w:rsidR="00F658EA" w:rsidRDefault="00F658EA">
            <w:pPr>
              <w:pStyle w:val="Title"/>
              <w:tabs>
                <w:tab w:val="left" w:pos="7920"/>
              </w:tabs>
              <w:jc w:val="both"/>
              <w:rPr>
                <w:szCs w:val="22"/>
              </w:rPr>
            </w:pPr>
            <w:r>
              <w:rPr>
                <w:bCs/>
                <w:caps/>
                <w:smallCaps/>
              </w:rPr>
              <w:t>ROLE</w:t>
            </w:r>
          </w:p>
        </w:tc>
        <w:tc>
          <w:tcPr>
            <w:tcW w:w="8034" w:type="dxa"/>
          </w:tcPr>
          <w:p w14:paraId="262DB4A7" w14:textId="4EB1A18B" w:rsidR="00F658EA" w:rsidRDefault="00F658EA">
            <w:pPr>
              <w:pStyle w:val="Title"/>
              <w:tabs>
                <w:tab w:val="left" w:pos="7920"/>
              </w:tabs>
              <w:jc w:val="both"/>
              <w:rPr>
                <w:szCs w:val="22"/>
              </w:rPr>
            </w:pPr>
            <w:r>
              <w:rPr>
                <w:szCs w:val="22"/>
              </w:rPr>
              <w:t>VOICE ENGINEER (IPPBX,</w:t>
            </w:r>
            <w:r w:rsidR="002415E7">
              <w:rPr>
                <w:szCs w:val="22"/>
              </w:rPr>
              <w:t xml:space="preserve"> </w:t>
            </w:r>
            <w:r>
              <w:rPr>
                <w:szCs w:val="22"/>
              </w:rPr>
              <w:t>SIP TRUNK)</w:t>
            </w:r>
            <w:r w:rsidR="00353027">
              <w:rPr>
                <w:szCs w:val="22"/>
              </w:rPr>
              <w:t xml:space="preserve"> And FTTH Voice Sup</w:t>
            </w:r>
            <w:r w:rsidR="0045041D">
              <w:rPr>
                <w:szCs w:val="22"/>
              </w:rPr>
              <w:t>p</w:t>
            </w:r>
            <w:r w:rsidR="00353027">
              <w:rPr>
                <w:szCs w:val="22"/>
              </w:rPr>
              <w:t>ort.</w:t>
            </w:r>
          </w:p>
        </w:tc>
      </w:tr>
      <w:tr w:rsidR="00F658EA" w14:paraId="68132F0A" w14:textId="77777777" w:rsidTr="00F658EA">
        <w:tc>
          <w:tcPr>
            <w:tcW w:w="2425" w:type="dxa"/>
          </w:tcPr>
          <w:p w14:paraId="6047D123" w14:textId="77777777" w:rsidR="00F658EA" w:rsidRDefault="00F658EA" w:rsidP="00F658EA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Role and Responsibilitis</w:t>
            </w:r>
          </w:p>
          <w:p w14:paraId="1814A17E" w14:textId="77777777" w:rsidR="00F658EA" w:rsidRDefault="00F658EA">
            <w:pPr>
              <w:pStyle w:val="Title"/>
              <w:tabs>
                <w:tab w:val="left" w:pos="7920"/>
              </w:tabs>
              <w:jc w:val="both"/>
              <w:rPr>
                <w:szCs w:val="22"/>
              </w:rPr>
            </w:pPr>
          </w:p>
        </w:tc>
        <w:tc>
          <w:tcPr>
            <w:tcW w:w="8034" w:type="dxa"/>
          </w:tcPr>
          <w:p w14:paraId="22914550" w14:textId="5FA8B2BE" w:rsidR="00F658EA" w:rsidRPr="00620854" w:rsidRDefault="00F658EA" w:rsidP="009C3D62">
            <w:pPr>
              <w:pStyle w:val="Title"/>
              <w:numPr>
                <w:ilvl w:val="0"/>
                <w:numId w:val="9"/>
              </w:numPr>
              <w:tabs>
                <w:tab w:val="left" w:pos="7920"/>
              </w:tabs>
              <w:jc w:val="both"/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</w:pPr>
            <w:r w:rsidRPr="00620854"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  <w:t xml:space="preserve">SBC </w:t>
            </w:r>
            <w:r w:rsidR="002558A0" w:rsidRPr="00620854"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  <w:t>monitoring an</w:t>
            </w:r>
            <w:r w:rsidR="000720BE" w:rsidRPr="00620854"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  <w:t>d maintenance.</w:t>
            </w:r>
          </w:p>
          <w:p w14:paraId="00BBF0D8" w14:textId="52652759" w:rsidR="00F658EA" w:rsidRPr="00620854" w:rsidRDefault="00F658EA" w:rsidP="009C3D62">
            <w:pPr>
              <w:pStyle w:val="Title"/>
              <w:numPr>
                <w:ilvl w:val="0"/>
                <w:numId w:val="9"/>
              </w:numPr>
              <w:tabs>
                <w:tab w:val="left" w:pos="7920"/>
              </w:tabs>
              <w:jc w:val="both"/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</w:pPr>
            <w:r w:rsidRPr="00620854"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  <w:t>IPPBX maintaining, Subscriber, DID maintain.</w:t>
            </w:r>
          </w:p>
          <w:p w14:paraId="583F0081" w14:textId="0403493B" w:rsidR="000720BE" w:rsidRPr="00620854" w:rsidRDefault="000720BE" w:rsidP="009C3D62">
            <w:pPr>
              <w:pStyle w:val="Title"/>
              <w:numPr>
                <w:ilvl w:val="0"/>
                <w:numId w:val="9"/>
              </w:numPr>
              <w:tabs>
                <w:tab w:val="left" w:pos="7920"/>
              </w:tabs>
              <w:jc w:val="both"/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</w:pPr>
            <w:r w:rsidRPr="00620854"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  <w:t>VOICE configuration on ONT to solving customer complain.</w:t>
            </w:r>
          </w:p>
          <w:p w14:paraId="6A84147F" w14:textId="1BE55236" w:rsidR="00F658EA" w:rsidRDefault="000720BE" w:rsidP="009C3D62">
            <w:pPr>
              <w:pStyle w:val="Title"/>
              <w:numPr>
                <w:ilvl w:val="0"/>
                <w:numId w:val="9"/>
              </w:numPr>
              <w:tabs>
                <w:tab w:val="left" w:pos="7920"/>
              </w:tabs>
              <w:jc w:val="both"/>
              <w:rPr>
                <w:szCs w:val="22"/>
              </w:rPr>
            </w:pPr>
            <w:r w:rsidRPr="00620854">
              <w:rPr>
                <w:rFonts w:ascii="Times New Roman" w:hAnsi="Times New Roman"/>
                <w:b w:val="0"/>
                <w:bCs/>
                <w:color w:val="000000"/>
                <w:spacing w:val="4"/>
                <w:sz w:val="20"/>
              </w:rPr>
              <w:t>Voice KPI monitoring.</w:t>
            </w:r>
          </w:p>
        </w:tc>
      </w:tr>
    </w:tbl>
    <w:p w14:paraId="0E4FE22D" w14:textId="77777777" w:rsidR="00F658EA" w:rsidRDefault="00F658EA">
      <w:pPr>
        <w:pStyle w:val="Title"/>
        <w:tabs>
          <w:tab w:val="left" w:pos="7920"/>
        </w:tabs>
        <w:jc w:val="both"/>
        <w:rPr>
          <w:szCs w:val="22"/>
        </w:rPr>
      </w:pPr>
    </w:p>
    <w:p w14:paraId="099BFF5F" w14:textId="77777777" w:rsidR="00E84D1B" w:rsidRDefault="007B428A">
      <w:pPr>
        <w:rPr>
          <w:lang w:val="en-IN"/>
        </w:rPr>
      </w:pPr>
      <w:r>
        <w:rPr>
          <w:lang w:val="en-IN"/>
        </w:rPr>
        <w:softHyphen/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8279"/>
      </w:tblGrid>
      <w:tr w:rsidR="00E84D1B" w14:paraId="673E7AFE" w14:textId="77777777">
        <w:trPr>
          <w:trHeight w:val="254"/>
        </w:trPr>
        <w:tc>
          <w:tcPr>
            <w:tcW w:w="2069" w:type="dxa"/>
            <w:shd w:val="pct10" w:color="auto" w:fill="FFFFFF"/>
          </w:tcPr>
          <w:p w14:paraId="40A09DA1" w14:textId="77777777" w:rsidR="00E84D1B" w:rsidRDefault="00D23DEE">
            <w:pPr>
              <w:pStyle w:val="Heading5"/>
              <w:spacing w:line="288" w:lineRule="auto"/>
              <w:jc w:val="left"/>
              <w:rPr>
                <w:rFonts w:ascii="Times New Roman" w:hAnsi="Times New Roman"/>
                <w:bCs/>
                <w:caps/>
                <w:smallCaps/>
                <w:sz w:val="20"/>
                <w:lang w:val="en-US"/>
              </w:rPr>
            </w:pPr>
            <w:r>
              <w:rPr>
                <w:rFonts w:ascii="Times New Roman" w:hAnsi="Times New Roman"/>
                <w:bCs/>
                <w:caps/>
                <w:smallCaps/>
                <w:sz w:val="20"/>
                <w:lang w:val="en-US"/>
              </w:rPr>
              <w:t>Organization</w:t>
            </w:r>
          </w:p>
        </w:tc>
        <w:tc>
          <w:tcPr>
            <w:tcW w:w="8279" w:type="dxa"/>
            <w:shd w:val="pct10" w:color="auto" w:fill="FFFFFF"/>
          </w:tcPr>
          <w:p w14:paraId="6CCBF337" w14:textId="77777777" w:rsidR="00E84D1B" w:rsidRDefault="00017288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Cambria" w:hAnsi="Cambria"/>
              </w:rPr>
              <w:t>Reliance Industries LIMITED. (JIO)</w:t>
            </w:r>
          </w:p>
        </w:tc>
      </w:tr>
      <w:tr w:rsidR="00E84D1B" w14:paraId="59EB5BD5" w14:textId="77777777">
        <w:trPr>
          <w:trHeight w:val="149"/>
        </w:trPr>
        <w:tc>
          <w:tcPr>
            <w:tcW w:w="2069" w:type="dxa"/>
            <w:shd w:val="clear" w:color="auto" w:fill="FFFFFF"/>
            <w:vAlign w:val="center"/>
          </w:tcPr>
          <w:p w14:paraId="63013F68" w14:textId="77777777" w:rsidR="00E84D1B" w:rsidRDefault="00D23DEE">
            <w:pPr>
              <w:spacing w:before="120" w:line="288" w:lineRule="auto"/>
              <w:rPr>
                <w:b/>
                <w:bCs/>
                <w:caps/>
                <w:smallCaps/>
              </w:rPr>
            </w:pPr>
            <w:r>
              <w:rPr>
                <w:b/>
                <w:bCs/>
                <w:caps/>
                <w:smallCaps/>
              </w:rPr>
              <w:t>Period</w:t>
            </w:r>
          </w:p>
        </w:tc>
        <w:tc>
          <w:tcPr>
            <w:tcW w:w="8279" w:type="dxa"/>
            <w:vAlign w:val="center"/>
          </w:tcPr>
          <w:p w14:paraId="41EA7084" w14:textId="0F238E0E" w:rsidR="00E84D1B" w:rsidRPr="00D34B46" w:rsidRDefault="00353027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 w:rsidRPr="00D34B46">
              <w:rPr>
                <w:rFonts w:ascii="Cambria" w:hAnsi="Cambria"/>
                <w:bCs/>
                <w:color w:val="222222"/>
                <w:sz w:val="20"/>
              </w:rPr>
              <w:t>11-Jun-2020 to 18-Nov-2021</w:t>
            </w:r>
          </w:p>
        </w:tc>
      </w:tr>
      <w:tr w:rsidR="00E84D1B" w14:paraId="17EF67BD" w14:textId="77777777">
        <w:trPr>
          <w:trHeight w:val="266"/>
        </w:trPr>
        <w:tc>
          <w:tcPr>
            <w:tcW w:w="2069" w:type="dxa"/>
            <w:shd w:val="clear" w:color="auto" w:fill="FFFFFF"/>
            <w:vAlign w:val="center"/>
          </w:tcPr>
          <w:p w14:paraId="352ED917" w14:textId="77777777" w:rsidR="00E84D1B" w:rsidRDefault="00D23DEE">
            <w:pPr>
              <w:spacing w:line="288" w:lineRule="auto"/>
              <w:rPr>
                <w:b/>
                <w:bCs/>
                <w:caps/>
                <w:smallCaps/>
              </w:rPr>
            </w:pPr>
            <w:r>
              <w:rPr>
                <w:b/>
                <w:bCs/>
                <w:caps/>
                <w:smallCaps/>
              </w:rPr>
              <w:t>ROLE</w:t>
            </w:r>
          </w:p>
        </w:tc>
        <w:tc>
          <w:tcPr>
            <w:tcW w:w="8279" w:type="dxa"/>
            <w:vAlign w:val="center"/>
          </w:tcPr>
          <w:p w14:paraId="614B119C" w14:textId="01F1663B" w:rsidR="00E84D1B" w:rsidRDefault="00F21B2F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 w:rsidRPr="00F21B2F">
              <w:rPr>
                <w:szCs w:val="22"/>
              </w:rPr>
              <w:t>SIP</w:t>
            </w:r>
            <w:r w:rsidR="00353027">
              <w:rPr>
                <w:szCs w:val="22"/>
              </w:rPr>
              <w:t xml:space="preserve"> FTTH Voice Suport</w:t>
            </w:r>
          </w:p>
        </w:tc>
      </w:tr>
      <w:tr w:rsidR="00E84D1B" w14:paraId="788CE3BD" w14:textId="77777777" w:rsidTr="00017288">
        <w:trPr>
          <w:trHeight w:val="1272"/>
        </w:trPr>
        <w:tc>
          <w:tcPr>
            <w:tcW w:w="2069" w:type="dxa"/>
            <w:shd w:val="clear" w:color="auto" w:fill="FFFFFF"/>
          </w:tcPr>
          <w:p w14:paraId="566B7DDF" w14:textId="77777777" w:rsidR="00E84D1B" w:rsidRDefault="00D23DEE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Role and </w:t>
            </w:r>
            <w:r w:rsidR="0055420A">
              <w:rPr>
                <w:rFonts w:ascii="Times New Roman" w:hAnsi="Times New Roman"/>
                <w:bCs/>
                <w:sz w:val="20"/>
              </w:rPr>
              <w:t>Responsibiliti</w:t>
            </w:r>
            <w:r>
              <w:rPr>
                <w:rFonts w:ascii="Times New Roman" w:hAnsi="Times New Roman"/>
                <w:bCs/>
                <w:sz w:val="20"/>
              </w:rPr>
              <w:t>s</w:t>
            </w:r>
          </w:p>
          <w:p w14:paraId="74C8C766" w14:textId="77777777" w:rsidR="00E84D1B" w:rsidRDefault="00E84D1B">
            <w:pPr>
              <w:pStyle w:val="JobTitle"/>
              <w:spacing w:before="240" w:after="0" w:line="288" w:lineRule="auto"/>
              <w:jc w:val="center"/>
              <w:rPr>
                <w:rFonts w:ascii="Garamond" w:hAnsi="Garamond"/>
                <w:bCs/>
                <w:sz w:val="18"/>
                <w:szCs w:val="18"/>
              </w:rPr>
            </w:pPr>
          </w:p>
        </w:tc>
        <w:tc>
          <w:tcPr>
            <w:tcW w:w="8279" w:type="dxa"/>
          </w:tcPr>
          <w:p w14:paraId="0B300BD5" w14:textId="2E7A253E" w:rsidR="00221290" w:rsidRPr="00F658EA" w:rsidRDefault="00221290" w:rsidP="00F658EA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SBC</w:t>
            </w:r>
            <w:r w:rsidR="00C1379F">
              <w:rPr>
                <w:bCs/>
                <w:sz w:val="20"/>
                <w:szCs w:val="20"/>
              </w:rPr>
              <w:t xml:space="preserve"> and KPI testing.</w:t>
            </w:r>
          </w:p>
          <w:p w14:paraId="52806F20" w14:textId="78ACD439" w:rsidR="00E84D1B" w:rsidRDefault="00017288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Working on</w:t>
            </w:r>
            <w:r w:rsidR="00C04BCD">
              <w:rPr>
                <w:bCs/>
                <w:sz w:val="20"/>
                <w:szCs w:val="20"/>
              </w:rPr>
              <w:t xml:space="preserve"> SIP, SDP.</w:t>
            </w:r>
          </w:p>
          <w:p w14:paraId="2433EE93" w14:textId="56632C36" w:rsidR="00E84D1B" w:rsidRDefault="00017288" w:rsidP="00017288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Working on</w:t>
            </w:r>
            <w:r w:rsidR="00C04BCD">
              <w:rPr>
                <w:bCs/>
                <w:sz w:val="20"/>
                <w:szCs w:val="20"/>
              </w:rPr>
              <w:t xml:space="preserve"> SIP and Using Wireshark.</w:t>
            </w:r>
          </w:p>
          <w:p w14:paraId="77544FF8" w14:textId="77777777" w:rsidR="00E84D1B" w:rsidRPr="00DD6E21" w:rsidRDefault="00E84D1B" w:rsidP="00C1379F">
            <w:pPr>
              <w:pStyle w:val="BodyText2"/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</w:p>
        </w:tc>
      </w:tr>
    </w:tbl>
    <w:p w14:paraId="5009B33C" w14:textId="77777777" w:rsidR="00E84D1B" w:rsidRDefault="00E84D1B">
      <w:pPr>
        <w:rPr>
          <w:lang w:val="en-IN"/>
        </w:rPr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8184"/>
      </w:tblGrid>
      <w:tr w:rsidR="00E84D1B" w14:paraId="5379A192" w14:textId="77777777">
        <w:trPr>
          <w:trHeight w:val="387"/>
        </w:trPr>
        <w:tc>
          <w:tcPr>
            <w:tcW w:w="2161" w:type="dxa"/>
            <w:shd w:val="pct10" w:color="auto" w:fill="FFFFFF"/>
          </w:tcPr>
          <w:p w14:paraId="1F2DDC17" w14:textId="77777777" w:rsidR="00E84D1B" w:rsidRDefault="00D23DEE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Organization</w:t>
            </w:r>
          </w:p>
        </w:tc>
        <w:tc>
          <w:tcPr>
            <w:tcW w:w="8184" w:type="dxa"/>
            <w:shd w:val="pct10" w:color="auto" w:fill="FFFFFF"/>
          </w:tcPr>
          <w:p w14:paraId="3D612949" w14:textId="1FDBA4D5" w:rsidR="00E84D1B" w:rsidRPr="00D34B46" w:rsidRDefault="00353027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sz w:val="20"/>
              </w:rPr>
            </w:pPr>
            <w:r w:rsidRPr="00D34B46">
              <w:rPr>
                <w:bCs/>
                <w:sz w:val="20"/>
              </w:rPr>
              <w:t>Metrotel works Pvt. Ltd.  (Work for Ericsson)</w:t>
            </w:r>
          </w:p>
        </w:tc>
      </w:tr>
      <w:tr w:rsidR="00E84D1B" w14:paraId="0287E32B" w14:textId="77777777">
        <w:trPr>
          <w:trHeight w:val="273"/>
        </w:trPr>
        <w:tc>
          <w:tcPr>
            <w:tcW w:w="2161" w:type="dxa"/>
            <w:shd w:val="clear" w:color="auto" w:fill="FFFFFF"/>
            <w:vAlign w:val="center"/>
          </w:tcPr>
          <w:p w14:paraId="7C3845E3" w14:textId="77777777" w:rsidR="00E84D1B" w:rsidRDefault="00D23DEE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Period</w:t>
            </w:r>
          </w:p>
        </w:tc>
        <w:tc>
          <w:tcPr>
            <w:tcW w:w="8184" w:type="dxa"/>
            <w:vAlign w:val="center"/>
          </w:tcPr>
          <w:p w14:paraId="15DE0C3B" w14:textId="4E6A511F" w:rsidR="00E84D1B" w:rsidRPr="00D34B46" w:rsidRDefault="00353027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 w:rsidRPr="00D34B46">
              <w:rPr>
                <w:rFonts w:ascii="Cambria" w:hAnsi="Cambria"/>
                <w:bCs/>
                <w:color w:val="222222"/>
                <w:sz w:val="20"/>
              </w:rPr>
              <w:t>13-Jun -2019 to 31-March-2020</w:t>
            </w:r>
          </w:p>
        </w:tc>
      </w:tr>
      <w:tr w:rsidR="00E84D1B" w14:paraId="285E3304" w14:textId="77777777">
        <w:trPr>
          <w:trHeight w:val="301"/>
        </w:trPr>
        <w:tc>
          <w:tcPr>
            <w:tcW w:w="2161" w:type="dxa"/>
            <w:shd w:val="clear" w:color="auto" w:fill="FFFFFF"/>
            <w:vAlign w:val="center"/>
          </w:tcPr>
          <w:p w14:paraId="322290C9" w14:textId="77777777" w:rsidR="00E84D1B" w:rsidRDefault="00D23DEE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Role</w:t>
            </w:r>
          </w:p>
        </w:tc>
        <w:tc>
          <w:tcPr>
            <w:tcW w:w="8184" w:type="dxa"/>
            <w:vAlign w:val="center"/>
          </w:tcPr>
          <w:p w14:paraId="73193048" w14:textId="100FBF0C" w:rsidR="00E84D1B" w:rsidRDefault="00316294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 w:rsidRPr="00316294">
              <w:rPr>
                <w:rFonts w:ascii="Times New Roman" w:hAnsi="Times New Roman"/>
                <w:bCs/>
                <w:sz w:val="20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</w:rPr>
              <w:t xml:space="preserve">RNO – </w:t>
            </w:r>
            <w:r w:rsidRPr="00316294">
              <w:rPr>
                <w:rFonts w:ascii="Times New Roman" w:hAnsi="Times New Roman"/>
                <w:bCs/>
                <w:sz w:val="20"/>
              </w:rPr>
              <w:t>RADIO NETWORK OPTIMIZER</w:t>
            </w:r>
          </w:p>
        </w:tc>
      </w:tr>
      <w:tr w:rsidR="00E84D1B" w14:paraId="0D6230B6" w14:textId="77777777" w:rsidTr="00316294">
        <w:trPr>
          <w:trHeight w:val="1722"/>
        </w:trPr>
        <w:tc>
          <w:tcPr>
            <w:tcW w:w="2161" w:type="dxa"/>
            <w:shd w:val="clear" w:color="auto" w:fill="FFFFFF"/>
          </w:tcPr>
          <w:p w14:paraId="40D7F9D8" w14:textId="77777777" w:rsidR="00E84D1B" w:rsidRDefault="000558B9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caps w:val="0"/>
                <w:smallCaps w:val="0"/>
                <w:spacing w:val="-10"/>
                <w:sz w:val="20"/>
              </w:rPr>
              <w:br/>
            </w:r>
            <w:r w:rsidR="00D23DEE">
              <w:rPr>
                <w:rFonts w:ascii="Times New Roman" w:hAnsi="Times New Roman"/>
                <w:bCs/>
                <w:sz w:val="20"/>
              </w:rPr>
              <w:t>Role and Responsibilities</w:t>
            </w:r>
          </w:p>
          <w:p w14:paraId="3898A1B2" w14:textId="77777777" w:rsidR="00E84D1B" w:rsidRDefault="00E84D1B">
            <w:pPr>
              <w:pStyle w:val="JobTitle"/>
              <w:spacing w:before="240" w:after="0" w:line="288" w:lineRule="auto"/>
              <w:rPr>
                <w:rFonts w:ascii="Times New Roman" w:hAnsi="Times New Roman"/>
                <w:bCs/>
              </w:rPr>
            </w:pPr>
          </w:p>
          <w:p w14:paraId="527FF56A" w14:textId="77777777" w:rsidR="00E84D1B" w:rsidRDefault="00E84D1B">
            <w:pPr>
              <w:pStyle w:val="JobTitle"/>
              <w:spacing w:before="240" w:after="0"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8184" w:type="dxa"/>
          </w:tcPr>
          <w:p w14:paraId="4CE761B4" w14:textId="0FB4B32A" w:rsidR="00316294" w:rsidRPr="00316294" w:rsidRDefault="00316294" w:rsidP="00316294">
            <w:pPr>
              <w:pStyle w:val="BodyText2"/>
              <w:numPr>
                <w:ilvl w:val="0"/>
                <w:numId w:val="4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316294">
              <w:rPr>
                <w:bCs/>
                <w:sz w:val="20"/>
                <w:szCs w:val="20"/>
              </w:rPr>
              <w:t xml:space="preserve">Customer Complaints handling network level </w:t>
            </w:r>
          </w:p>
          <w:p w14:paraId="639C1CF7" w14:textId="0D99C5A9" w:rsidR="00316294" w:rsidRPr="00316294" w:rsidRDefault="00316294" w:rsidP="00316294">
            <w:pPr>
              <w:pStyle w:val="BodyText2"/>
              <w:numPr>
                <w:ilvl w:val="0"/>
                <w:numId w:val="4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316294">
              <w:rPr>
                <w:bCs/>
                <w:sz w:val="20"/>
                <w:szCs w:val="20"/>
              </w:rPr>
              <w:t xml:space="preserve">Check &amp; Analysis of KPI report &amp; alarm dump daily basis 2G and 4G </w:t>
            </w:r>
          </w:p>
          <w:p w14:paraId="7710231E" w14:textId="4D84C6DF" w:rsidR="00316294" w:rsidRPr="00316294" w:rsidRDefault="00316294" w:rsidP="00316294">
            <w:pPr>
              <w:pStyle w:val="BodyText2"/>
              <w:numPr>
                <w:ilvl w:val="0"/>
                <w:numId w:val="4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316294">
              <w:rPr>
                <w:bCs/>
                <w:sz w:val="20"/>
                <w:szCs w:val="20"/>
              </w:rPr>
              <w:t xml:space="preserve">Customer complaints, Golden Route Drive test analysis and quality improvement. </w:t>
            </w:r>
          </w:p>
          <w:p w14:paraId="41202B9C" w14:textId="76A42550" w:rsidR="00316294" w:rsidRPr="00316294" w:rsidRDefault="00316294" w:rsidP="00316294">
            <w:pPr>
              <w:pStyle w:val="BodyText2"/>
              <w:numPr>
                <w:ilvl w:val="0"/>
                <w:numId w:val="4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316294">
              <w:rPr>
                <w:bCs/>
                <w:sz w:val="20"/>
                <w:szCs w:val="20"/>
              </w:rPr>
              <w:t xml:space="preserve">Also Work on Parameter, RSRP, RSRQ, SINR, and Throughput. </w:t>
            </w:r>
          </w:p>
          <w:p w14:paraId="0A35E74D" w14:textId="18360C1C" w:rsidR="00316294" w:rsidRPr="00316294" w:rsidRDefault="00316294" w:rsidP="00316294">
            <w:pPr>
              <w:pStyle w:val="BodyText2"/>
              <w:numPr>
                <w:ilvl w:val="0"/>
                <w:numId w:val="4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316294">
              <w:rPr>
                <w:bCs/>
                <w:sz w:val="20"/>
                <w:szCs w:val="20"/>
              </w:rPr>
              <w:t xml:space="preserve">Also check KPI on daily basis (HOSR, TCH Drop, TCH Block, SD Drop, SD Block) and give the reason and solution. </w:t>
            </w:r>
          </w:p>
          <w:p w14:paraId="50F73077" w14:textId="526F4DFF" w:rsidR="00316294" w:rsidRPr="00316294" w:rsidRDefault="00316294" w:rsidP="00316294">
            <w:pPr>
              <w:pStyle w:val="BodyText2"/>
              <w:numPr>
                <w:ilvl w:val="0"/>
                <w:numId w:val="4"/>
              </w:numPr>
              <w:spacing w:line="240" w:lineRule="auto"/>
              <w:rPr>
                <w:bCs/>
                <w:sz w:val="20"/>
                <w:szCs w:val="20"/>
              </w:rPr>
            </w:pPr>
            <w:r w:rsidRPr="00316294">
              <w:rPr>
                <w:bCs/>
                <w:sz w:val="20"/>
                <w:szCs w:val="20"/>
              </w:rPr>
              <w:t xml:space="preserve">Responsible for SCFT Report checking with the help of tool AZQ. (2g and 4g) </w:t>
            </w:r>
          </w:p>
          <w:p w14:paraId="6F077D63" w14:textId="77777777" w:rsidR="00DD6E21" w:rsidRPr="00DD6E21" w:rsidRDefault="00DD6E21" w:rsidP="000558B9">
            <w:pPr>
              <w:pStyle w:val="BodyText2"/>
              <w:tabs>
                <w:tab w:val="clear" w:pos="1455"/>
                <w:tab w:val="clear" w:pos="2430"/>
                <w:tab w:val="left" w:pos="36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</w:p>
        </w:tc>
      </w:tr>
    </w:tbl>
    <w:p w14:paraId="0AF35F68" w14:textId="77777777" w:rsidR="008D0E7F" w:rsidRDefault="008D0E7F">
      <w:pPr>
        <w:rPr>
          <w:lang w:val="en-IN"/>
        </w:rPr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1"/>
        <w:gridCol w:w="8184"/>
      </w:tblGrid>
      <w:tr w:rsidR="00017288" w14:paraId="1F2A6FFF" w14:textId="77777777" w:rsidTr="0002428F">
        <w:trPr>
          <w:trHeight w:val="387"/>
        </w:trPr>
        <w:tc>
          <w:tcPr>
            <w:tcW w:w="2161" w:type="dxa"/>
            <w:shd w:val="pct10" w:color="auto" w:fill="FFFFFF"/>
          </w:tcPr>
          <w:p w14:paraId="359FCF7B" w14:textId="77777777" w:rsidR="00017288" w:rsidRDefault="00017288" w:rsidP="0002428F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lastRenderedPageBreak/>
              <w:t>Organization</w:t>
            </w:r>
          </w:p>
        </w:tc>
        <w:tc>
          <w:tcPr>
            <w:tcW w:w="8184" w:type="dxa"/>
            <w:shd w:val="pct10" w:color="auto" w:fill="FFFFFF"/>
          </w:tcPr>
          <w:p w14:paraId="4EE76C16" w14:textId="0AE55175" w:rsidR="00017288" w:rsidRPr="00D34B46" w:rsidRDefault="00353027" w:rsidP="0002428F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sz w:val="20"/>
              </w:rPr>
            </w:pPr>
            <w:r w:rsidRPr="00D34B46">
              <w:rPr>
                <w:bCs/>
                <w:sz w:val="20"/>
              </w:rPr>
              <w:t>Manpower Group of Services India Pvt. Ltd (Work for Ericsson)</w:t>
            </w:r>
          </w:p>
        </w:tc>
      </w:tr>
      <w:tr w:rsidR="00017288" w14:paraId="1C55C316" w14:textId="77777777" w:rsidTr="0002428F">
        <w:trPr>
          <w:trHeight w:val="273"/>
        </w:trPr>
        <w:tc>
          <w:tcPr>
            <w:tcW w:w="2161" w:type="dxa"/>
            <w:shd w:val="clear" w:color="auto" w:fill="FFFFFF"/>
            <w:vAlign w:val="center"/>
          </w:tcPr>
          <w:p w14:paraId="3A17419C" w14:textId="77777777" w:rsidR="00017288" w:rsidRDefault="00017288" w:rsidP="0002428F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Period</w:t>
            </w:r>
          </w:p>
        </w:tc>
        <w:tc>
          <w:tcPr>
            <w:tcW w:w="8184" w:type="dxa"/>
            <w:vAlign w:val="center"/>
          </w:tcPr>
          <w:p w14:paraId="293CCB73" w14:textId="2A494545" w:rsidR="00017288" w:rsidRPr="00D34B46" w:rsidRDefault="00353027" w:rsidP="0002428F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 w:rsidRPr="00D34B46">
              <w:rPr>
                <w:rFonts w:ascii="Cambria" w:hAnsi="Cambria"/>
                <w:bCs/>
                <w:color w:val="222222"/>
                <w:sz w:val="20"/>
              </w:rPr>
              <w:t>27-sept -2018 to Till 31</w:t>
            </w:r>
            <w:r w:rsidRPr="00D34B46">
              <w:rPr>
                <w:sz w:val="20"/>
                <w:vertAlign w:val="superscript"/>
              </w:rPr>
              <w:t>st</w:t>
            </w:r>
            <w:r w:rsidRPr="00D34B46">
              <w:rPr>
                <w:sz w:val="20"/>
              </w:rPr>
              <w:t xml:space="preserve"> Dec’18</w:t>
            </w:r>
          </w:p>
        </w:tc>
      </w:tr>
      <w:tr w:rsidR="00017288" w14:paraId="146E833E" w14:textId="77777777" w:rsidTr="0002428F">
        <w:trPr>
          <w:trHeight w:val="301"/>
        </w:trPr>
        <w:tc>
          <w:tcPr>
            <w:tcW w:w="2161" w:type="dxa"/>
            <w:shd w:val="clear" w:color="auto" w:fill="FFFFFF"/>
            <w:vAlign w:val="center"/>
          </w:tcPr>
          <w:p w14:paraId="2129E156" w14:textId="77777777" w:rsidR="00017288" w:rsidRDefault="00017288" w:rsidP="0002428F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Role</w:t>
            </w:r>
          </w:p>
        </w:tc>
        <w:tc>
          <w:tcPr>
            <w:tcW w:w="8184" w:type="dxa"/>
            <w:vAlign w:val="center"/>
          </w:tcPr>
          <w:p w14:paraId="5EB65883" w14:textId="74EE7007" w:rsidR="00017288" w:rsidRDefault="00620854" w:rsidP="0002428F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RF </w:t>
            </w:r>
            <w:r w:rsidR="000558B9">
              <w:rPr>
                <w:rFonts w:ascii="Times New Roman" w:hAnsi="Times New Roman"/>
                <w:bCs/>
                <w:sz w:val="20"/>
              </w:rPr>
              <w:t>Engineer</w:t>
            </w:r>
          </w:p>
        </w:tc>
      </w:tr>
      <w:tr w:rsidR="00620854" w:rsidRPr="00DD6E21" w14:paraId="5A5BF093" w14:textId="77777777" w:rsidTr="00620854">
        <w:trPr>
          <w:trHeight w:val="1451"/>
        </w:trPr>
        <w:tc>
          <w:tcPr>
            <w:tcW w:w="2161" w:type="dxa"/>
            <w:shd w:val="clear" w:color="auto" w:fill="FFFFFF"/>
          </w:tcPr>
          <w:p w14:paraId="6EAD9958" w14:textId="77777777" w:rsidR="00620854" w:rsidRDefault="00620854" w:rsidP="00620854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Role and Responsibilities</w:t>
            </w:r>
          </w:p>
          <w:p w14:paraId="14E0AB2D" w14:textId="77777777" w:rsidR="00620854" w:rsidRDefault="00620854" w:rsidP="00620854">
            <w:pPr>
              <w:pStyle w:val="JobTitle"/>
              <w:spacing w:before="240" w:after="0" w:line="288" w:lineRule="auto"/>
              <w:jc w:val="center"/>
              <w:rPr>
                <w:rFonts w:ascii="Times New Roman" w:hAnsi="Times New Roman"/>
                <w:bCs/>
              </w:rPr>
            </w:pPr>
          </w:p>
          <w:p w14:paraId="0A138789" w14:textId="77777777" w:rsidR="00620854" w:rsidRDefault="00620854" w:rsidP="00620854">
            <w:pPr>
              <w:pStyle w:val="JobTitle"/>
              <w:spacing w:before="240" w:after="0" w:line="288" w:lineRule="auto"/>
              <w:rPr>
                <w:rFonts w:ascii="Times New Roman" w:hAnsi="Times New Roman"/>
                <w:bCs/>
              </w:rPr>
            </w:pPr>
          </w:p>
          <w:p w14:paraId="2A43505D" w14:textId="77777777" w:rsidR="00620854" w:rsidRDefault="00620854" w:rsidP="00620854">
            <w:pPr>
              <w:pStyle w:val="JobTitle"/>
              <w:spacing w:before="240" w:after="0" w:line="288" w:lineRule="auto"/>
              <w:rPr>
                <w:rFonts w:ascii="Times New Roman" w:hAnsi="Times New Roman"/>
                <w:bCs/>
              </w:rPr>
            </w:pPr>
          </w:p>
        </w:tc>
        <w:tc>
          <w:tcPr>
            <w:tcW w:w="8184" w:type="dxa"/>
          </w:tcPr>
          <w:p w14:paraId="170949AB" w14:textId="27DAE2C4" w:rsidR="00620854" w:rsidRPr="00DD6E21" w:rsidRDefault="00620854" w:rsidP="00620854">
            <w:pPr>
              <w:pStyle w:val="BodyText2"/>
              <w:tabs>
                <w:tab w:val="clear" w:pos="1455"/>
                <w:tab w:val="clear" w:pos="2430"/>
                <w:tab w:val="left" w:pos="360"/>
              </w:tabs>
              <w:spacing w:line="240" w:lineRule="auto"/>
              <w:ind w:left="360"/>
              <w:jc w:val="left"/>
              <w:rPr>
                <w:bCs/>
                <w:sz w:val="20"/>
                <w:szCs w:val="20"/>
              </w:rPr>
            </w:pPr>
            <w:proofErr w:type="gramStart"/>
            <w:r>
              <w:t>.</w:t>
            </w:r>
            <w:r w:rsidRPr="001C1A9A">
              <w:rPr>
                <w:b/>
              </w:rPr>
              <w:t>KPI</w:t>
            </w:r>
            <w:proofErr w:type="gramEnd"/>
            <w:r>
              <w:t xml:space="preserve">:- HOSR, TCH Drop, TCH Block, SD Drop, SD Block. </w:t>
            </w:r>
            <w:r>
              <w:br/>
            </w:r>
            <w:r>
              <w:br/>
            </w:r>
            <w:proofErr w:type="gramStart"/>
            <w:r>
              <w:rPr>
                <w:b/>
              </w:rPr>
              <w:t>.DRIVE</w:t>
            </w:r>
            <w:proofErr w:type="gramEnd"/>
            <w:r>
              <w:t xml:space="preserve"> -TRAI Drive, Cluster Drive, SCFT drive, New Sites Drive, MRO</w:t>
            </w:r>
            <w:r>
              <w:rPr>
                <w:color w:val="222222"/>
                <w:shd w:val="clear" w:color="auto" w:fill="FFF9EE"/>
              </w:rPr>
              <w:t>, Bench Marking</w:t>
            </w:r>
          </w:p>
        </w:tc>
      </w:tr>
    </w:tbl>
    <w:p w14:paraId="14290DDF" w14:textId="77777777" w:rsidR="00E84D1B" w:rsidRDefault="00E84D1B">
      <w:pPr>
        <w:rPr>
          <w:lang w:val="en-IN"/>
        </w:rPr>
      </w:pPr>
    </w:p>
    <w:p w14:paraId="0605EF05" w14:textId="77777777" w:rsidR="00E84D1B" w:rsidRDefault="00E84D1B">
      <w:pPr>
        <w:rPr>
          <w:lang w:val="en-IN"/>
        </w:rPr>
      </w:pPr>
    </w:p>
    <w:tbl>
      <w:tblPr>
        <w:tblW w:w="10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8195"/>
      </w:tblGrid>
      <w:tr w:rsidR="00BC3596" w14:paraId="6D0A0FA4" w14:textId="77777777" w:rsidTr="00255EC3">
        <w:trPr>
          <w:trHeight w:val="328"/>
        </w:trPr>
        <w:tc>
          <w:tcPr>
            <w:tcW w:w="2164" w:type="dxa"/>
            <w:shd w:val="pct10" w:color="auto" w:fill="FFFFFF"/>
          </w:tcPr>
          <w:p w14:paraId="5E047CF2" w14:textId="77777777" w:rsidR="00BC3596" w:rsidRDefault="00BC3596" w:rsidP="00255EC3">
            <w:pPr>
              <w:pStyle w:val="Heading5"/>
              <w:spacing w:line="288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Cs/>
                <w:caps/>
                <w:smallCaps/>
                <w:sz w:val="20"/>
                <w:lang w:val="en-US"/>
              </w:rPr>
              <w:t>Organization</w:t>
            </w:r>
          </w:p>
        </w:tc>
        <w:tc>
          <w:tcPr>
            <w:tcW w:w="8195" w:type="dxa"/>
            <w:shd w:val="pct10" w:color="auto" w:fill="FFFFFF"/>
          </w:tcPr>
          <w:p w14:paraId="6D3A34D7" w14:textId="35580449" w:rsidR="00BC3596" w:rsidRPr="00D34B46" w:rsidRDefault="00353027" w:rsidP="00255EC3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sz w:val="20"/>
              </w:rPr>
            </w:pPr>
            <w:r w:rsidRPr="00D34B46">
              <w:rPr>
                <w:bCs/>
                <w:sz w:val="20"/>
              </w:rPr>
              <w:t>Integrated Wireless Solutions Pvt. Ltd. (Work for Ericsson)</w:t>
            </w:r>
          </w:p>
        </w:tc>
      </w:tr>
      <w:tr w:rsidR="00BC3596" w14:paraId="15C94288" w14:textId="77777777" w:rsidTr="00255EC3">
        <w:trPr>
          <w:trHeight w:val="328"/>
        </w:trPr>
        <w:tc>
          <w:tcPr>
            <w:tcW w:w="2164" w:type="dxa"/>
            <w:shd w:val="clear" w:color="auto" w:fill="FFFFFF"/>
            <w:vAlign w:val="center"/>
          </w:tcPr>
          <w:p w14:paraId="36070A61" w14:textId="77777777" w:rsidR="00BC3596" w:rsidRDefault="00BC3596" w:rsidP="00255EC3">
            <w:pPr>
              <w:spacing w:before="120" w:line="288" w:lineRule="auto"/>
              <w:rPr>
                <w:bCs/>
              </w:rPr>
            </w:pPr>
            <w:r>
              <w:rPr>
                <w:b/>
                <w:bCs/>
                <w:caps/>
                <w:smallCaps/>
              </w:rPr>
              <w:t>Period</w:t>
            </w:r>
          </w:p>
        </w:tc>
        <w:tc>
          <w:tcPr>
            <w:tcW w:w="8195" w:type="dxa"/>
            <w:vAlign w:val="center"/>
          </w:tcPr>
          <w:p w14:paraId="4725F232" w14:textId="3E4FBFE5" w:rsidR="00BC3596" w:rsidRPr="00D34B46" w:rsidRDefault="00353027" w:rsidP="00255EC3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 w:rsidRPr="00D34B46">
              <w:rPr>
                <w:rFonts w:ascii="Cambria" w:hAnsi="Cambria"/>
                <w:bCs/>
                <w:color w:val="222222"/>
                <w:sz w:val="20"/>
              </w:rPr>
              <w:t>23-Jul 2018 to 26-Sept- 2018</w:t>
            </w:r>
          </w:p>
        </w:tc>
      </w:tr>
      <w:tr w:rsidR="00BC3596" w14:paraId="08957F0B" w14:textId="77777777" w:rsidTr="00255EC3">
        <w:trPr>
          <w:trHeight w:val="328"/>
        </w:trPr>
        <w:tc>
          <w:tcPr>
            <w:tcW w:w="2164" w:type="dxa"/>
            <w:shd w:val="clear" w:color="auto" w:fill="FFFFFF"/>
            <w:vAlign w:val="center"/>
          </w:tcPr>
          <w:p w14:paraId="650A1121" w14:textId="77777777" w:rsidR="00BC3596" w:rsidRDefault="00BC3596" w:rsidP="00255EC3">
            <w:pPr>
              <w:spacing w:line="288" w:lineRule="auto"/>
              <w:rPr>
                <w:bCs/>
              </w:rPr>
            </w:pPr>
            <w:r>
              <w:rPr>
                <w:b/>
                <w:bCs/>
                <w:caps/>
                <w:smallCaps/>
              </w:rPr>
              <w:t>ROLE</w:t>
            </w:r>
          </w:p>
        </w:tc>
        <w:tc>
          <w:tcPr>
            <w:tcW w:w="8195" w:type="dxa"/>
            <w:vAlign w:val="center"/>
          </w:tcPr>
          <w:p w14:paraId="4E4001E5" w14:textId="6225B5DF" w:rsidR="00BC3596" w:rsidRDefault="00BC3596" w:rsidP="00255EC3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RF </w:t>
            </w:r>
            <w:r w:rsidR="00040CC8">
              <w:rPr>
                <w:rFonts w:ascii="Times New Roman" w:hAnsi="Times New Roman"/>
                <w:bCs/>
                <w:sz w:val="20"/>
              </w:rPr>
              <w:t xml:space="preserve">Deployment </w:t>
            </w:r>
            <w:r>
              <w:rPr>
                <w:rFonts w:ascii="Times New Roman" w:hAnsi="Times New Roman"/>
                <w:bCs/>
                <w:sz w:val="20"/>
              </w:rPr>
              <w:t>engineer</w:t>
            </w:r>
          </w:p>
        </w:tc>
      </w:tr>
      <w:tr w:rsidR="00BC3596" w14:paraId="32A52D80" w14:textId="77777777" w:rsidTr="00255EC3">
        <w:trPr>
          <w:trHeight w:val="1342"/>
        </w:trPr>
        <w:tc>
          <w:tcPr>
            <w:tcW w:w="2164" w:type="dxa"/>
            <w:shd w:val="clear" w:color="auto" w:fill="FFFFFF"/>
          </w:tcPr>
          <w:p w14:paraId="6A377C18" w14:textId="77777777" w:rsidR="00BC3596" w:rsidRDefault="00BC3596" w:rsidP="00255EC3">
            <w:pPr>
              <w:pStyle w:val="JobTitle"/>
              <w:spacing w:before="240" w:after="0" w:line="288" w:lineRule="auto"/>
              <w:jc w:val="center"/>
              <w:rPr>
                <w:rFonts w:ascii="Garamond" w:hAnsi="Garamond"/>
                <w:bCs/>
                <w:sz w:val="18"/>
                <w:szCs w:val="18"/>
              </w:rPr>
            </w:pPr>
          </w:p>
          <w:p w14:paraId="6DA0A046" w14:textId="77777777" w:rsidR="00BC3596" w:rsidRDefault="00BC3596" w:rsidP="00255EC3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Role and Responsibilities</w:t>
            </w:r>
          </w:p>
          <w:p w14:paraId="46318B6D" w14:textId="77777777" w:rsidR="00BC3596" w:rsidRDefault="00BC3596" w:rsidP="00255EC3">
            <w:pPr>
              <w:pStyle w:val="JobTitle"/>
              <w:spacing w:before="240" w:after="0" w:line="288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195" w:type="dxa"/>
          </w:tcPr>
          <w:p w14:paraId="75BEA0F2" w14:textId="77777777" w:rsidR="00BC3596" w:rsidRDefault="00BC3596" w:rsidP="00255EC3">
            <w:pPr>
              <w:pStyle w:val="BodyText2"/>
              <w:tabs>
                <w:tab w:val="clear" w:pos="1455"/>
                <w:tab w:val="clear" w:pos="2430"/>
                <w:tab w:val="left" w:pos="36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</w:p>
          <w:p w14:paraId="734D86FF" w14:textId="19569581" w:rsidR="00BC3596" w:rsidRDefault="00403986" w:rsidP="00255EC3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Deployment of </w:t>
            </w:r>
            <w:r w:rsidR="00FB105C">
              <w:rPr>
                <w:bCs/>
                <w:sz w:val="20"/>
              </w:rPr>
              <w:t>SMALL</w:t>
            </w:r>
            <w:r w:rsidR="00BB5FF8">
              <w:rPr>
                <w:bCs/>
                <w:sz w:val="20"/>
              </w:rPr>
              <w:t xml:space="preserve"> CELL INDOOR AND</w:t>
            </w:r>
            <w:r w:rsidR="005C455D">
              <w:rPr>
                <w:bCs/>
                <w:sz w:val="20"/>
              </w:rPr>
              <w:t xml:space="preserve"> SMALL CELL</w:t>
            </w:r>
            <w:r w:rsidR="00BB5FF8">
              <w:rPr>
                <w:bCs/>
                <w:sz w:val="20"/>
              </w:rPr>
              <w:t xml:space="preserve"> OUTDOOR.</w:t>
            </w:r>
          </w:p>
          <w:p w14:paraId="1F7529F6" w14:textId="34302F98" w:rsidR="005909BD" w:rsidRDefault="00FB105C" w:rsidP="00255EC3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Maintain </w:t>
            </w:r>
            <w:r w:rsidR="00244453">
              <w:rPr>
                <w:bCs/>
                <w:sz w:val="20"/>
              </w:rPr>
              <w:t>network</w:t>
            </w:r>
            <w:r w:rsidR="00A361A4">
              <w:rPr>
                <w:bCs/>
                <w:sz w:val="20"/>
              </w:rPr>
              <w:t xml:space="preserve"> alarm </w:t>
            </w:r>
            <w:r w:rsidR="0029715A">
              <w:rPr>
                <w:bCs/>
                <w:sz w:val="20"/>
              </w:rPr>
              <w:t>and RF</w:t>
            </w:r>
            <w:r w:rsidR="00244453">
              <w:rPr>
                <w:bCs/>
                <w:sz w:val="20"/>
              </w:rPr>
              <w:t xml:space="preserve"> </w:t>
            </w:r>
            <w:r w:rsidR="00A361A4">
              <w:rPr>
                <w:bCs/>
                <w:sz w:val="20"/>
              </w:rPr>
              <w:t xml:space="preserve">KPI. </w:t>
            </w:r>
          </w:p>
          <w:p w14:paraId="05110621" w14:textId="0CC3C7CE" w:rsidR="00EA05C6" w:rsidRDefault="00EB6BAF" w:rsidP="00255EC3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Deployment </w:t>
            </w:r>
            <w:r w:rsidR="00774C13">
              <w:rPr>
                <w:bCs/>
                <w:sz w:val="20"/>
              </w:rPr>
              <w:t>FTTH network (</w:t>
            </w:r>
            <w:r w:rsidR="00891082">
              <w:rPr>
                <w:bCs/>
                <w:sz w:val="20"/>
              </w:rPr>
              <w:t>FIBER, S</w:t>
            </w:r>
            <w:r w:rsidR="00774C13">
              <w:rPr>
                <w:bCs/>
                <w:sz w:val="20"/>
              </w:rPr>
              <w:t>1,S2</w:t>
            </w:r>
            <w:r w:rsidR="00EA05C6">
              <w:rPr>
                <w:bCs/>
                <w:sz w:val="20"/>
              </w:rPr>
              <w:t>,FAT box)</w:t>
            </w:r>
          </w:p>
          <w:p w14:paraId="4FDB7F08" w14:textId="2807A547" w:rsidR="0029715A" w:rsidRDefault="00EA05C6" w:rsidP="00255EC3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Deployment </w:t>
            </w:r>
            <w:r w:rsidR="00891082">
              <w:rPr>
                <w:bCs/>
                <w:sz w:val="20"/>
              </w:rPr>
              <w:t xml:space="preserve">and </w:t>
            </w:r>
            <w:r>
              <w:rPr>
                <w:bCs/>
                <w:sz w:val="20"/>
              </w:rPr>
              <w:t xml:space="preserve">configuration of </w:t>
            </w:r>
            <w:r w:rsidR="00891082">
              <w:rPr>
                <w:bCs/>
                <w:sz w:val="20"/>
              </w:rPr>
              <w:t>OLT.</w:t>
            </w:r>
            <w:r w:rsidR="00774C13">
              <w:rPr>
                <w:bCs/>
                <w:sz w:val="20"/>
              </w:rPr>
              <w:t xml:space="preserve"> </w:t>
            </w:r>
          </w:p>
        </w:tc>
      </w:tr>
    </w:tbl>
    <w:p w14:paraId="2CAF3F7A" w14:textId="77777777" w:rsidR="00E84D1B" w:rsidRDefault="00E84D1B">
      <w:pPr>
        <w:rPr>
          <w:lang w:val="en-IN"/>
        </w:rPr>
      </w:pPr>
    </w:p>
    <w:p w14:paraId="5A22E8AF" w14:textId="77777777" w:rsidR="00E84D1B" w:rsidRDefault="00E84D1B">
      <w:pPr>
        <w:rPr>
          <w:lang w:val="en-IN"/>
        </w:rPr>
      </w:pPr>
    </w:p>
    <w:p w14:paraId="084578B7" w14:textId="77777777" w:rsidR="00E46502" w:rsidRDefault="00E46502">
      <w:pPr>
        <w:rPr>
          <w:lang w:val="en-IN"/>
        </w:rPr>
      </w:pPr>
    </w:p>
    <w:p w14:paraId="6C34B09C" w14:textId="77777777" w:rsidR="00E84D1B" w:rsidRDefault="00E84D1B">
      <w:pPr>
        <w:rPr>
          <w:lang w:val="en-IN"/>
        </w:rPr>
      </w:pPr>
    </w:p>
    <w:p w14:paraId="3C68505A" w14:textId="77777777" w:rsidR="00E84D1B" w:rsidRDefault="00E84D1B">
      <w:pPr>
        <w:rPr>
          <w:lang w:val="en-IN"/>
        </w:rPr>
      </w:pPr>
    </w:p>
    <w:tbl>
      <w:tblPr>
        <w:tblW w:w="10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8195"/>
      </w:tblGrid>
      <w:tr w:rsidR="00E84D1B" w14:paraId="14EF9E8F" w14:textId="77777777">
        <w:trPr>
          <w:trHeight w:val="328"/>
        </w:trPr>
        <w:tc>
          <w:tcPr>
            <w:tcW w:w="2164" w:type="dxa"/>
            <w:shd w:val="pct10" w:color="auto" w:fill="FFFFFF"/>
          </w:tcPr>
          <w:p w14:paraId="08DF53F5" w14:textId="77777777" w:rsidR="00E84D1B" w:rsidRDefault="00D23DEE">
            <w:pPr>
              <w:pStyle w:val="Heading5"/>
              <w:spacing w:line="288" w:lineRule="auto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Cs/>
                <w:caps/>
                <w:smallCaps/>
                <w:sz w:val="20"/>
                <w:lang w:val="en-US"/>
              </w:rPr>
              <w:t>Organization</w:t>
            </w:r>
          </w:p>
        </w:tc>
        <w:tc>
          <w:tcPr>
            <w:tcW w:w="8195" w:type="dxa"/>
            <w:shd w:val="pct10" w:color="auto" w:fill="FFFFFF"/>
          </w:tcPr>
          <w:p w14:paraId="7AA48783" w14:textId="0E831C7D" w:rsidR="00E84D1B" w:rsidRPr="00D34B46" w:rsidRDefault="00353027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sz w:val="20"/>
              </w:rPr>
            </w:pPr>
            <w:r w:rsidRPr="00D34B46">
              <w:rPr>
                <w:bCs/>
                <w:sz w:val="20"/>
              </w:rPr>
              <w:t>CELLPLAN Technologies Pvt. Ltd</w:t>
            </w:r>
            <w:r w:rsidRPr="00D34B46">
              <w:rPr>
                <w:rFonts w:ascii="Cambria" w:hAnsi="Cambria"/>
                <w:bCs/>
                <w:color w:val="222222"/>
                <w:sz w:val="20"/>
              </w:rPr>
              <w:t>. (Work for Ericsson)</w:t>
            </w:r>
          </w:p>
        </w:tc>
      </w:tr>
      <w:tr w:rsidR="00E84D1B" w14:paraId="68CE16EE" w14:textId="77777777">
        <w:trPr>
          <w:trHeight w:val="328"/>
        </w:trPr>
        <w:tc>
          <w:tcPr>
            <w:tcW w:w="2164" w:type="dxa"/>
            <w:shd w:val="clear" w:color="auto" w:fill="FFFFFF"/>
            <w:vAlign w:val="center"/>
          </w:tcPr>
          <w:p w14:paraId="47A29211" w14:textId="77777777" w:rsidR="00E84D1B" w:rsidRDefault="00D23DEE">
            <w:pPr>
              <w:spacing w:before="120" w:line="288" w:lineRule="auto"/>
              <w:rPr>
                <w:bCs/>
              </w:rPr>
            </w:pPr>
            <w:r>
              <w:rPr>
                <w:b/>
                <w:bCs/>
                <w:caps/>
                <w:smallCaps/>
              </w:rPr>
              <w:t>Period</w:t>
            </w:r>
          </w:p>
        </w:tc>
        <w:tc>
          <w:tcPr>
            <w:tcW w:w="8195" w:type="dxa"/>
            <w:vAlign w:val="center"/>
          </w:tcPr>
          <w:p w14:paraId="42CA5FE8" w14:textId="6E3EB87E" w:rsidR="00E84D1B" w:rsidRPr="00D34B46" w:rsidRDefault="00353027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 w:rsidRPr="00D34B46">
              <w:rPr>
                <w:rFonts w:ascii="Cambria" w:hAnsi="Cambria"/>
                <w:bCs/>
                <w:color w:val="222222"/>
                <w:sz w:val="20"/>
              </w:rPr>
              <w:t>16-Jul 2017 to 30-Jun- 2018</w:t>
            </w:r>
          </w:p>
        </w:tc>
      </w:tr>
      <w:tr w:rsidR="00E84D1B" w14:paraId="6C167DA1" w14:textId="77777777">
        <w:trPr>
          <w:trHeight w:val="328"/>
        </w:trPr>
        <w:tc>
          <w:tcPr>
            <w:tcW w:w="2164" w:type="dxa"/>
            <w:shd w:val="clear" w:color="auto" w:fill="FFFFFF"/>
            <w:vAlign w:val="center"/>
          </w:tcPr>
          <w:p w14:paraId="45528586" w14:textId="77777777" w:rsidR="00E84D1B" w:rsidRDefault="00D23DEE">
            <w:pPr>
              <w:spacing w:line="288" w:lineRule="auto"/>
              <w:rPr>
                <w:bCs/>
              </w:rPr>
            </w:pPr>
            <w:r>
              <w:rPr>
                <w:b/>
                <w:bCs/>
                <w:caps/>
                <w:smallCaps/>
              </w:rPr>
              <w:t>ROLE</w:t>
            </w:r>
          </w:p>
        </w:tc>
        <w:tc>
          <w:tcPr>
            <w:tcW w:w="8195" w:type="dxa"/>
            <w:vAlign w:val="center"/>
          </w:tcPr>
          <w:p w14:paraId="09D93016" w14:textId="77777777" w:rsidR="00E84D1B" w:rsidRDefault="00D23DEE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RF engineer</w:t>
            </w:r>
          </w:p>
        </w:tc>
      </w:tr>
      <w:tr w:rsidR="00E84D1B" w14:paraId="169686D7" w14:textId="77777777" w:rsidTr="0025251E">
        <w:trPr>
          <w:trHeight w:val="1342"/>
        </w:trPr>
        <w:tc>
          <w:tcPr>
            <w:tcW w:w="2164" w:type="dxa"/>
            <w:shd w:val="clear" w:color="auto" w:fill="FFFFFF"/>
          </w:tcPr>
          <w:p w14:paraId="35DE67D3" w14:textId="77777777" w:rsidR="00E84D1B" w:rsidRDefault="00E84D1B">
            <w:pPr>
              <w:pStyle w:val="JobTitle"/>
              <w:spacing w:before="240" w:after="0" w:line="288" w:lineRule="auto"/>
              <w:jc w:val="center"/>
              <w:rPr>
                <w:rFonts w:ascii="Garamond" w:hAnsi="Garamond"/>
                <w:bCs/>
                <w:sz w:val="18"/>
                <w:szCs w:val="18"/>
              </w:rPr>
            </w:pPr>
          </w:p>
          <w:p w14:paraId="3041D781" w14:textId="77777777" w:rsidR="00E84D1B" w:rsidRDefault="00D23DEE">
            <w:pPr>
              <w:pStyle w:val="Heading4"/>
              <w:spacing w:before="120" w:after="0" w:line="288" w:lineRule="auto"/>
              <w:jc w:val="left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Role and Responsibilities</w:t>
            </w:r>
          </w:p>
          <w:p w14:paraId="68F53F23" w14:textId="77777777" w:rsidR="00E84D1B" w:rsidRDefault="00E84D1B">
            <w:pPr>
              <w:pStyle w:val="JobTitle"/>
              <w:spacing w:before="240" w:after="0" w:line="288" w:lineRule="auto"/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195" w:type="dxa"/>
          </w:tcPr>
          <w:p w14:paraId="2384024D" w14:textId="77777777" w:rsidR="00E84D1B" w:rsidRDefault="00E84D1B">
            <w:pPr>
              <w:pStyle w:val="BodyText2"/>
              <w:tabs>
                <w:tab w:val="clear" w:pos="1455"/>
                <w:tab w:val="clear" w:pos="2430"/>
                <w:tab w:val="left" w:pos="36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</w:p>
          <w:p w14:paraId="1A58FC9F" w14:textId="77777777" w:rsidR="0025251E" w:rsidRDefault="0025251E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RF KPI (call success rate, call droop rate, packet droop rate) analysis of active site by using TEMS investigation and TEMS discovery. </w:t>
            </w:r>
          </w:p>
          <w:p w14:paraId="62E01F86" w14:textId="77777777" w:rsidR="0025251E" w:rsidRDefault="0025251E" w:rsidP="0025251E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Solve customer complain issue by log analysis using TEMS investi</w:t>
            </w:r>
            <w:r w:rsidR="007208A3">
              <w:rPr>
                <w:bCs/>
                <w:sz w:val="20"/>
                <w:szCs w:val="20"/>
              </w:rPr>
              <w:t>gation.</w:t>
            </w:r>
          </w:p>
          <w:p w14:paraId="4B26479F" w14:textId="77777777" w:rsidR="00E84D1B" w:rsidRDefault="0025251E" w:rsidP="007208A3">
            <w:pPr>
              <w:pStyle w:val="BodyText2"/>
              <w:numPr>
                <w:ilvl w:val="0"/>
                <w:numId w:val="4"/>
              </w:numPr>
              <w:tabs>
                <w:tab w:val="clear" w:pos="1455"/>
                <w:tab w:val="clear" w:pos="2430"/>
              </w:tabs>
              <w:spacing w:line="240" w:lineRule="auto"/>
              <w:jc w:val="left"/>
              <w:rPr>
                <w:bCs/>
                <w:sz w:val="20"/>
              </w:rPr>
            </w:pPr>
            <w:r w:rsidRPr="007208A3">
              <w:rPr>
                <w:bCs/>
                <w:sz w:val="20"/>
                <w:szCs w:val="20"/>
              </w:rPr>
              <w:t>Activation</w:t>
            </w:r>
            <w:r w:rsidR="00D23DEE" w:rsidRPr="007208A3">
              <w:rPr>
                <w:bCs/>
                <w:sz w:val="20"/>
                <w:szCs w:val="20"/>
              </w:rPr>
              <w:t xml:space="preserve"> Test of New Sites in </w:t>
            </w:r>
            <w:r w:rsidR="00846BB7" w:rsidRPr="007208A3">
              <w:rPr>
                <w:bCs/>
                <w:sz w:val="20"/>
                <w:szCs w:val="20"/>
              </w:rPr>
              <w:t>Network,</w:t>
            </w:r>
            <w:r w:rsidR="00D23DEE" w:rsidRPr="007208A3">
              <w:rPr>
                <w:bCs/>
                <w:sz w:val="20"/>
                <w:szCs w:val="20"/>
              </w:rPr>
              <w:t xml:space="preserve"> Report Preparation.</w:t>
            </w:r>
          </w:p>
        </w:tc>
      </w:tr>
    </w:tbl>
    <w:p w14:paraId="27BFA50C" w14:textId="0AF696C7" w:rsidR="00E84D1B" w:rsidRDefault="00434341">
      <w:pPr>
        <w:rPr>
          <w:lang w:val="en-IN"/>
        </w:rPr>
      </w:pPr>
      <w:r>
        <w:rPr>
          <w:lang w:val="en-IN"/>
        </w:rPr>
        <w:br/>
      </w:r>
    </w:p>
    <w:p w14:paraId="7E2B8703" w14:textId="77777777" w:rsidR="00D10932" w:rsidRDefault="00D10932" w:rsidP="00D10932">
      <w:pPr>
        <w:pStyle w:val="Heading9"/>
        <w:shd w:val="pct20" w:color="auto" w:fill="FFFFFF"/>
        <w:ind w:right="170"/>
      </w:pPr>
      <w:r>
        <w:rPr>
          <w:sz w:val="22"/>
          <w:szCs w:val="22"/>
        </w:rPr>
        <w:t xml:space="preserve">KEY SKILL                                                                                                                         </w:t>
      </w:r>
    </w:p>
    <w:p w14:paraId="66E76D22" w14:textId="77777777" w:rsidR="00D10932" w:rsidRDefault="00D10932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3"/>
      </w:tblGrid>
      <w:tr w:rsidR="00D10932" w14:paraId="3877606A" w14:textId="77777777" w:rsidTr="00D10932">
        <w:tc>
          <w:tcPr>
            <w:tcW w:w="1696" w:type="dxa"/>
          </w:tcPr>
          <w:p w14:paraId="575292AF" w14:textId="77777777" w:rsidR="00D10932" w:rsidRPr="00D10932" w:rsidRDefault="00D10932">
            <w:pPr>
              <w:rPr>
                <w:b/>
                <w:lang w:val="en-IN"/>
              </w:rPr>
            </w:pPr>
            <w:r w:rsidRPr="00D10932">
              <w:rPr>
                <w:b/>
                <w:lang w:val="en-IN"/>
              </w:rPr>
              <w:t>SKILL</w:t>
            </w:r>
          </w:p>
        </w:tc>
        <w:tc>
          <w:tcPr>
            <w:tcW w:w="8763" w:type="dxa"/>
          </w:tcPr>
          <w:p w14:paraId="15D21B8B" w14:textId="2F97A2DF" w:rsidR="00D10932" w:rsidRDefault="006D4065" w:rsidP="00F21B2F">
            <w:pPr>
              <w:rPr>
                <w:lang w:val="en-IN"/>
              </w:rPr>
            </w:pPr>
            <w:r>
              <w:rPr>
                <w:rFonts w:ascii="Arial" w:hAnsi="Arial" w:cs="Arial"/>
                <w:color w:val="666666"/>
                <w:shd w:val="clear" w:color="auto" w:fill="EEEEEE"/>
              </w:rPr>
              <w:t>SIP</w:t>
            </w:r>
            <w:r w:rsidR="00DE26DD">
              <w:rPr>
                <w:rFonts w:ascii="Arial" w:hAnsi="Arial" w:cs="Arial"/>
                <w:color w:val="666666"/>
                <w:shd w:val="clear" w:color="auto" w:fill="EEEEEE"/>
              </w:rPr>
              <w:t xml:space="preserve"> </w:t>
            </w:r>
            <w:r w:rsidR="00F21B2F">
              <w:rPr>
                <w:rFonts w:ascii="Arial" w:hAnsi="Arial" w:cs="Arial"/>
                <w:color w:val="666666"/>
                <w:shd w:val="clear" w:color="auto" w:fill="EEEEEE"/>
              </w:rPr>
              <w:t>VOIP</w:t>
            </w:r>
            <w:r w:rsidR="001A3C76">
              <w:rPr>
                <w:rFonts w:ascii="Arial" w:hAnsi="Arial" w:cs="Arial"/>
                <w:color w:val="666666"/>
                <w:shd w:val="clear" w:color="auto" w:fill="EEEEEE"/>
              </w:rPr>
              <w:t xml:space="preserve">, </w:t>
            </w:r>
            <w:r w:rsidR="00D10932">
              <w:rPr>
                <w:rFonts w:ascii="Arial" w:hAnsi="Arial" w:cs="Arial"/>
                <w:color w:val="666666"/>
                <w:shd w:val="clear" w:color="auto" w:fill="EEEEEE"/>
              </w:rPr>
              <w:t xml:space="preserve">SDP </w:t>
            </w:r>
            <w:r w:rsidR="00F200DC">
              <w:rPr>
                <w:rFonts w:ascii="Arial" w:hAnsi="Arial" w:cs="Arial"/>
                <w:color w:val="666666"/>
                <w:shd w:val="clear" w:color="auto" w:fill="EEEEEE"/>
              </w:rPr>
              <w:t>, RTP</w:t>
            </w:r>
            <w:r w:rsidR="00D10932">
              <w:rPr>
                <w:rFonts w:ascii="Arial" w:hAnsi="Arial" w:cs="Arial"/>
                <w:color w:val="666666"/>
                <w:shd w:val="clear" w:color="auto" w:fill="EEEEEE"/>
              </w:rPr>
              <w:t>,</w:t>
            </w:r>
          </w:p>
        </w:tc>
      </w:tr>
    </w:tbl>
    <w:p w14:paraId="56BA8FD5" w14:textId="77777777" w:rsidR="00D10932" w:rsidRDefault="00D10932">
      <w:pPr>
        <w:rPr>
          <w:lang w:val="en-IN"/>
        </w:rPr>
      </w:pPr>
    </w:p>
    <w:p w14:paraId="4E2CC99A" w14:textId="77777777" w:rsidR="00E84D1B" w:rsidRDefault="00E84D1B">
      <w:pPr>
        <w:rPr>
          <w:lang w:val="en-IN"/>
        </w:rPr>
      </w:pPr>
    </w:p>
    <w:p w14:paraId="273EF004" w14:textId="77777777" w:rsidR="00E84D1B" w:rsidRDefault="00D23DEE">
      <w:pPr>
        <w:pStyle w:val="Heading9"/>
        <w:shd w:val="pct20" w:color="auto" w:fill="FFFFFF"/>
        <w:ind w:right="170"/>
      </w:pPr>
      <w:r>
        <w:rPr>
          <w:sz w:val="22"/>
          <w:szCs w:val="22"/>
        </w:rPr>
        <w:t xml:space="preserve">Performance Optimization Tools                                                                                                                                      </w:t>
      </w:r>
    </w:p>
    <w:tbl>
      <w:tblPr>
        <w:tblW w:w="104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3"/>
        <w:gridCol w:w="8711"/>
      </w:tblGrid>
      <w:tr w:rsidR="00E84D1B" w14:paraId="3B4220BD" w14:textId="77777777">
        <w:trPr>
          <w:trHeight w:val="710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7F7A" w14:textId="77777777" w:rsidR="00E84D1B" w:rsidRDefault="00D23DEE">
            <w:pPr>
              <w:spacing w:before="240"/>
              <w:ind w:right="445"/>
              <w:rPr>
                <w:b/>
                <w:sz w:val="17"/>
                <w:szCs w:val="17"/>
              </w:rPr>
            </w:pPr>
            <w:r>
              <w:rPr>
                <w:b/>
                <w:bCs/>
                <w:sz w:val="22"/>
                <w:szCs w:val="17"/>
              </w:rPr>
              <w:t>TOOLS</w:t>
            </w:r>
          </w:p>
        </w:tc>
        <w:tc>
          <w:tcPr>
            <w:tcW w:w="8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43BC" w14:textId="77777777" w:rsidR="00E84D1B" w:rsidRDefault="00E84D1B">
            <w:pPr>
              <w:pStyle w:val="ListParagraph8b313a63-e7c7-4fbd-9dd3-2c1fbe609d4f"/>
              <w:ind w:left="0" w:right="445"/>
              <w:rPr>
                <w:rFonts w:cs="Times New Roman"/>
                <w:sz w:val="20"/>
                <w:szCs w:val="20"/>
              </w:rPr>
            </w:pPr>
          </w:p>
          <w:p w14:paraId="55B86A06" w14:textId="77777777" w:rsidR="00E84D1B" w:rsidRPr="00E0228D" w:rsidRDefault="00D23DEE">
            <w:pPr>
              <w:pStyle w:val="ListParagraph8b313a63-e7c7-4fbd-9dd3-2c1fbe609d4f"/>
              <w:numPr>
                <w:ilvl w:val="1"/>
                <w:numId w:val="5"/>
              </w:numPr>
              <w:ind w:right="445"/>
              <w:rPr>
                <w:rFonts w:cs="Times New Roman"/>
                <w:sz w:val="20"/>
                <w:szCs w:val="20"/>
                <w:lang w:val="en-US"/>
              </w:rPr>
            </w:pPr>
            <w:r w:rsidRPr="00E0228D">
              <w:rPr>
                <w:rFonts w:cs="Times New Roman"/>
                <w:sz w:val="20"/>
                <w:szCs w:val="20"/>
                <w:lang w:val="en-US"/>
              </w:rPr>
              <w:t>Wireshark</w:t>
            </w:r>
          </w:p>
          <w:p w14:paraId="03C4A98D" w14:textId="4C810895" w:rsidR="00E84D1B" w:rsidRPr="00F21B2F" w:rsidRDefault="00D23DEE" w:rsidP="00F21B2F">
            <w:pPr>
              <w:pStyle w:val="ListParagraph8b313a63-e7c7-4fbd-9dd3-2c1fbe609d4f"/>
              <w:numPr>
                <w:ilvl w:val="1"/>
                <w:numId w:val="5"/>
              </w:numPr>
              <w:ind w:right="445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E0228D">
              <w:rPr>
                <w:rFonts w:cs="Times New Roman"/>
                <w:sz w:val="20"/>
                <w:szCs w:val="20"/>
                <w:lang w:val="en-US"/>
              </w:rPr>
              <w:t>SIPp</w:t>
            </w:r>
            <w:proofErr w:type="spellEnd"/>
            <w:r w:rsidR="007208A3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E0228D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</w:p>
          <w:p w14:paraId="6A67FB38" w14:textId="77777777" w:rsidR="00E84D1B" w:rsidRDefault="00E737CA">
            <w:pPr>
              <w:pStyle w:val="ListParagraph8b313a63-e7c7-4fbd-9dd3-2c1fbe609d4f"/>
              <w:numPr>
                <w:ilvl w:val="1"/>
                <w:numId w:val="5"/>
              </w:numPr>
              <w:ind w:right="445"/>
              <w:rPr>
                <w:rFonts w:cs="Times New Roman"/>
                <w:sz w:val="20"/>
                <w:szCs w:val="20"/>
                <w:lang w:val="en-US"/>
              </w:rPr>
            </w:pPr>
            <w:r w:rsidRPr="00E0228D">
              <w:rPr>
                <w:rFonts w:cs="Times New Roman"/>
                <w:sz w:val="20"/>
                <w:szCs w:val="20"/>
                <w:lang w:val="en-US"/>
              </w:rPr>
              <w:t>TEMS</w:t>
            </w:r>
            <w:r w:rsidR="008D0E7F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="006D6358">
              <w:rPr>
                <w:rFonts w:cs="Times New Roman"/>
                <w:sz w:val="20"/>
                <w:szCs w:val="20"/>
                <w:lang w:val="en-US"/>
              </w:rPr>
              <w:t>Investigation.</w:t>
            </w:r>
          </w:p>
          <w:p w14:paraId="0D331AC4" w14:textId="7C96947C" w:rsidR="00F21B2F" w:rsidRDefault="00F21B2F">
            <w:pPr>
              <w:pStyle w:val="ListParagraph8b313a63-e7c7-4fbd-9dd3-2c1fbe609d4f"/>
              <w:numPr>
                <w:ilvl w:val="1"/>
                <w:numId w:val="5"/>
              </w:numPr>
              <w:ind w:right="445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Mapinfo,Gladiator</w:t>
            </w:r>
            <w:proofErr w:type="spellEnd"/>
          </w:p>
          <w:p w14:paraId="2AA94829" w14:textId="4BE02411" w:rsidR="006D4065" w:rsidRDefault="006D4065" w:rsidP="00F21B2F">
            <w:pPr>
              <w:pStyle w:val="ListParagraph8b313a63-e7c7-4fbd-9dd3-2c1fbe609d4f"/>
              <w:ind w:right="445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</w:tbl>
    <w:p w14:paraId="72EED650" w14:textId="77777777" w:rsidR="00E84D1B" w:rsidRDefault="00E84D1B">
      <w:pPr>
        <w:rPr>
          <w:lang w:val="en-IN"/>
        </w:rPr>
      </w:pPr>
    </w:p>
    <w:p w14:paraId="4FA0AB3B" w14:textId="77777777" w:rsidR="00E84D1B" w:rsidRDefault="00E84D1B">
      <w:pPr>
        <w:rPr>
          <w:lang w:val="en-IN"/>
        </w:rPr>
      </w:pPr>
    </w:p>
    <w:p w14:paraId="61D5CD20" w14:textId="77777777" w:rsidR="00E84D1B" w:rsidRDefault="00D23DEE">
      <w:pPr>
        <w:pStyle w:val="Heading9"/>
        <w:shd w:val="pct20" w:color="auto" w:fill="FFFFFF"/>
        <w:ind w:right="170"/>
        <w:rPr>
          <w:sz w:val="22"/>
          <w:szCs w:val="22"/>
          <w:lang w:val="en-US"/>
        </w:rPr>
      </w:pPr>
      <w:r>
        <w:rPr>
          <w:sz w:val="22"/>
          <w:szCs w:val="22"/>
        </w:rPr>
        <w:t>Subjects to Investigate</w:t>
      </w:r>
    </w:p>
    <w:p w14:paraId="622B2488" w14:textId="77777777" w:rsidR="00E84D1B" w:rsidRDefault="00E84D1B">
      <w:pPr>
        <w:rPr>
          <w:rFonts w:ascii="Verdana" w:hAnsi="Verdana"/>
          <w:iCs/>
          <w:sz w:val="16"/>
          <w:szCs w:val="17"/>
        </w:rPr>
      </w:pPr>
    </w:p>
    <w:p w14:paraId="2C25626E" w14:textId="77777777" w:rsidR="00E84D1B" w:rsidRDefault="00D23DEE">
      <w:pPr>
        <w:pStyle w:val="Title"/>
        <w:tabs>
          <w:tab w:val="left" w:pos="4500"/>
          <w:tab w:val="left" w:pos="5220"/>
        </w:tabs>
        <w:jc w:val="both"/>
        <w:rPr>
          <w:rFonts w:ascii="Verdana" w:hAnsi="Verdana"/>
          <w:b w:val="0"/>
          <w:color w:val="000000"/>
          <w:sz w:val="20"/>
        </w:rPr>
      </w:pPr>
      <w:r w:rsidRPr="005F48F9">
        <w:rPr>
          <w:rFonts w:ascii="Times New Roman" w:hAnsi="Times New Roman"/>
          <w:color w:val="000000"/>
          <w:szCs w:val="22"/>
        </w:rPr>
        <w:t>Software packages</w:t>
      </w:r>
      <w:r>
        <w:rPr>
          <w:rFonts w:ascii="Verdana" w:hAnsi="Verdana"/>
          <w:b w:val="0"/>
          <w:color w:val="000000"/>
          <w:sz w:val="20"/>
        </w:rPr>
        <w:t xml:space="preserve">         </w:t>
      </w:r>
      <w:r w:rsidR="005F48F9">
        <w:rPr>
          <w:rFonts w:ascii="Verdana" w:hAnsi="Verdana"/>
          <w:b w:val="0"/>
          <w:color w:val="000000"/>
          <w:sz w:val="20"/>
        </w:rPr>
        <w:t xml:space="preserve"> </w:t>
      </w:r>
      <w:r>
        <w:rPr>
          <w:rFonts w:ascii="Verdana" w:hAnsi="Verdana"/>
          <w:b w:val="0"/>
          <w:color w:val="000000"/>
          <w:sz w:val="20"/>
        </w:rPr>
        <w:t xml:space="preserve">:            </w:t>
      </w:r>
      <w:r w:rsidRPr="00E0228D">
        <w:rPr>
          <w:rFonts w:ascii="Times New Roman" w:hAnsi="Times New Roman"/>
          <w:b w:val="0"/>
          <w:sz w:val="20"/>
        </w:rPr>
        <w:t>MS Office</w:t>
      </w:r>
      <w:r w:rsidR="003C7A70" w:rsidRPr="00E0228D">
        <w:rPr>
          <w:rFonts w:ascii="Times New Roman" w:hAnsi="Times New Roman"/>
          <w:b w:val="0"/>
          <w:sz w:val="20"/>
        </w:rPr>
        <w:t xml:space="preserve"> (Excel, Word, and Power Point)</w:t>
      </w:r>
    </w:p>
    <w:p w14:paraId="313DD474" w14:textId="77777777" w:rsidR="00E84D1B" w:rsidRDefault="00D23DEE">
      <w:pPr>
        <w:pStyle w:val="Title"/>
        <w:tabs>
          <w:tab w:val="left" w:pos="4500"/>
          <w:tab w:val="left" w:pos="5220"/>
        </w:tabs>
        <w:jc w:val="both"/>
        <w:rPr>
          <w:rFonts w:asciiTheme="majorHAnsi" w:hAnsiTheme="majorHAnsi"/>
          <w:color w:val="000000"/>
          <w:sz w:val="21"/>
          <w:szCs w:val="21"/>
        </w:rPr>
      </w:pPr>
      <w:r w:rsidRPr="005F48F9">
        <w:rPr>
          <w:rFonts w:ascii="Times New Roman" w:hAnsi="Times New Roman"/>
          <w:color w:val="000000"/>
          <w:szCs w:val="22"/>
        </w:rPr>
        <w:t>Operating system</w:t>
      </w:r>
      <w:r w:rsidR="005F48F9">
        <w:rPr>
          <w:rFonts w:ascii="Verdana" w:hAnsi="Verdana"/>
          <w:b w:val="0"/>
          <w:color w:val="000000"/>
          <w:sz w:val="20"/>
        </w:rPr>
        <w:t xml:space="preserve">           </w:t>
      </w:r>
      <w:r>
        <w:rPr>
          <w:rFonts w:ascii="Verdana" w:hAnsi="Verdana"/>
          <w:b w:val="0"/>
          <w:color w:val="000000"/>
          <w:sz w:val="20"/>
        </w:rPr>
        <w:t xml:space="preserve">:            </w:t>
      </w:r>
      <w:r w:rsidR="00E0228D">
        <w:rPr>
          <w:rFonts w:ascii="Times New Roman" w:hAnsi="Times New Roman"/>
          <w:b w:val="0"/>
          <w:color w:val="000000"/>
          <w:sz w:val="20"/>
        </w:rPr>
        <w:t>W</w:t>
      </w:r>
      <w:r w:rsidR="008D0E7F">
        <w:rPr>
          <w:rFonts w:ascii="Times New Roman" w:hAnsi="Times New Roman"/>
          <w:b w:val="0"/>
          <w:color w:val="000000"/>
          <w:sz w:val="20"/>
        </w:rPr>
        <w:t>indow</w:t>
      </w:r>
      <w:r w:rsidRPr="00E0228D">
        <w:rPr>
          <w:rFonts w:ascii="Times New Roman" w:hAnsi="Times New Roman"/>
          <w:b w:val="0"/>
          <w:color w:val="000000"/>
          <w:sz w:val="20"/>
        </w:rPr>
        <w:t xml:space="preserve"> and Linux.</w:t>
      </w:r>
      <w:r>
        <w:rPr>
          <w:rFonts w:asciiTheme="majorHAnsi" w:hAnsiTheme="majorHAnsi"/>
          <w:color w:val="000000"/>
          <w:sz w:val="21"/>
          <w:szCs w:val="21"/>
        </w:rPr>
        <w:t xml:space="preserve">  </w:t>
      </w:r>
    </w:p>
    <w:p w14:paraId="2C0C2C5A" w14:textId="77777777" w:rsidR="00E03040" w:rsidRDefault="00E03040">
      <w:pPr>
        <w:pStyle w:val="Title"/>
        <w:tabs>
          <w:tab w:val="left" w:pos="4500"/>
          <w:tab w:val="left" w:pos="5220"/>
        </w:tabs>
        <w:jc w:val="both"/>
        <w:rPr>
          <w:rFonts w:asciiTheme="majorHAnsi" w:hAnsiTheme="majorHAnsi"/>
          <w:color w:val="000000"/>
          <w:sz w:val="21"/>
          <w:szCs w:val="21"/>
        </w:rPr>
      </w:pPr>
    </w:p>
    <w:p w14:paraId="6A0E33BD" w14:textId="77777777" w:rsidR="00E03040" w:rsidRDefault="00E03040">
      <w:pPr>
        <w:pStyle w:val="Title"/>
        <w:tabs>
          <w:tab w:val="left" w:pos="4500"/>
          <w:tab w:val="left" w:pos="5220"/>
        </w:tabs>
        <w:jc w:val="both"/>
        <w:rPr>
          <w:rFonts w:asciiTheme="majorHAnsi" w:hAnsiTheme="majorHAnsi"/>
          <w:color w:val="000000"/>
          <w:sz w:val="20"/>
        </w:rPr>
      </w:pPr>
    </w:p>
    <w:p w14:paraId="3DE3B898" w14:textId="77777777" w:rsidR="00E84D1B" w:rsidRDefault="00E84D1B">
      <w:pPr>
        <w:widowControl w:val="0"/>
        <w:tabs>
          <w:tab w:val="center" w:pos="1800"/>
          <w:tab w:val="center" w:pos="2880"/>
          <w:tab w:val="left" w:pos="9360"/>
        </w:tabs>
        <w:autoSpaceDE w:val="0"/>
        <w:autoSpaceDN w:val="0"/>
        <w:adjustRightInd w:val="0"/>
        <w:spacing w:line="360" w:lineRule="auto"/>
        <w:ind w:right="900"/>
        <w:jc w:val="both"/>
        <w:rPr>
          <w:rFonts w:ascii="Verdana" w:hAnsi="Verdana"/>
          <w:sz w:val="18"/>
          <w:szCs w:val="22"/>
        </w:rPr>
      </w:pPr>
    </w:p>
    <w:p w14:paraId="642D7E60" w14:textId="77777777" w:rsidR="00E03040" w:rsidRDefault="00E03040" w:rsidP="00E03040">
      <w:pPr>
        <w:pStyle w:val="Heading9"/>
        <w:shd w:val="pct20" w:color="auto" w:fill="FFFFFF"/>
        <w:ind w:right="170"/>
        <w:rPr>
          <w:sz w:val="22"/>
          <w:szCs w:val="22"/>
          <w:lang w:val="en-US"/>
        </w:rPr>
      </w:pPr>
      <w:r>
        <w:rPr>
          <w:sz w:val="22"/>
          <w:szCs w:val="22"/>
        </w:rPr>
        <w:t>FUNCTIONAL SKILL</w:t>
      </w:r>
    </w:p>
    <w:p w14:paraId="40561CF0" w14:textId="77777777" w:rsidR="00E03040" w:rsidRDefault="00E03040" w:rsidP="00E03040">
      <w:pPr>
        <w:widowControl w:val="0"/>
        <w:numPr>
          <w:ilvl w:val="0"/>
          <w:numId w:val="5"/>
        </w:numPr>
        <w:tabs>
          <w:tab w:val="num" w:pos="0"/>
        </w:tabs>
        <w:suppressAutoHyphens/>
        <w:autoSpaceDE w:val="0"/>
        <w:ind w:left="720"/>
      </w:pPr>
      <w:r>
        <w:t>Experience of working in pressured environment to strict deadlines.</w:t>
      </w:r>
    </w:p>
    <w:p w14:paraId="42A10AE3" w14:textId="77777777" w:rsidR="00E03040" w:rsidRDefault="00E03040" w:rsidP="00E03040">
      <w:pPr>
        <w:widowControl w:val="0"/>
        <w:numPr>
          <w:ilvl w:val="0"/>
          <w:numId w:val="5"/>
        </w:numPr>
        <w:tabs>
          <w:tab w:val="num" w:pos="0"/>
        </w:tabs>
        <w:suppressAutoHyphens/>
        <w:autoSpaceDE w:val="0"/>
        <w:ind w:left="720"/>
      </w:pPr>
      <w:r>
        <w:t xml:space="preserve">Ability to learn new software quickly. </w:t>
      </w:r>
    </w:p>
    <w:p w14:paraId="372B8F4A" w14:textId="77777777" w:rsidR="00E03040" w:rsidRDefault="00E03040" w:rsidP="00E03040">
      <w:pPr>
        <w:pStyle w:val="BodyText"/>
        <w:numPr>
          <w:ilvl w:val="0"/>
          <w:numId w:val="5"/>
        </w:numPr>
        <w:tabs>
          <w:tab w:val="num" w:pos="0"/>
        </w:tabs>
        <w:suppressAutoHyphens/>
        <w:spacing w:after="0"/>
        <w:ind w:left="720"/>
        <w:rPr>
          <w:u w:val="single"/>
          <w:lang w:val="en-US"/>
        </w:rPr>
      </w:pPr>
      <w:r>
        <w:t>Patient enough to solve a problem.</w:t>
      </w:r>
    </w:p>
    <w:p w14:paraId="622C55AD" w14:textId="77777777" w:rsidR="00DE26DD" w:rsidRDefault="00DE26DD">
      <w:pPr>
        <w:widowControl w:val="0"/>
        <w:tabs>
          <w:tab w:val="center" w:pos="1800"/>
          <w:tab w:val="center" w:pos="2880"/>
          <w:tab w:val="left" w:pos="9360"/>
        </w:tabs>
        <w:autoSpaceDE w:val="0"/>
        <w:autoSpaceDN w:val="0"/>
        <w:adjustRightInd w:val="0"/>
        <w:spacing w:line="360" w:lineRule="auto"/>
        <w:ind w:right="900"/>
        <w:jc w:val="both"/>
        <w:rPr>
          <w:rFonts w:ascii="Verdana" w:hAnsi="Verdana"/>
          <w:sz w:val="18"/>
          <w:szCs w:val="22"/>
        </w:rPr>
      </w:pPr>
    </w:p>
    <w:p w14:paraId="59DFB22D" w14:textId="77777777" w:rsidR="00E84D1B" w:rsidRDefault="00D23DEE">
      <w:pPr>
        <w:pStyle w:val="Heading9"/>
        <w:shd w:val="pct20" w:color="auto" w:fill="FFFFFF"/>
        <w:tabs>
          <w:tab w:val="right" w:pos="9800"/>
        </w:tabs>
        <w:ind w:right="170"/>
        <w:rPr>
          <w:sz w:val="20"/>
          <w:szCs w:val="22"/>
        </w:rPr>
      </w:pPr>
      <w:r>
        <w:rPr>
          <w:sz w:val="22"/>
          <w:szCs w:val="22"/>
        </w:rPr>
        <w:t>Educational Background</w:t>
      </w:r>
      <w:r>
        <w:rPr>
          <w:sz w:val="20"/>
          <w:szCs w:val="22"/>
        </w:rPr>
        <w:tab/>
      </w:r>
    </w:p>
    <w:p w14:paraId="0275D5A6" w14:textId="77777777" w:rsidR="00C317D2" w:rsidRDefault="00C317D2" w:rsidP="00C317D2">
      <w:pPr>
        <w:pStyle w:val="ListParagraph8b313a63-e7c7-4fbd-9dd3-2c1fbe609d4f"/>
        <w:tabs>
          <w:tab w:val="left" w:pos="3510"/>
        </w:tabs>
        <w:ind w:left="0"/>
        <w:rPr>
          <w:rFonts w:cs="Times New Roman"/>
          <w:sz w:val="20"/>
          <w:szCs w:val="22"/>
          <w:lang w:val="en-US"/>
        </w:rPr>
      </w:pPr>
      <w:r>
        <w:rPr>
          <w:rFonts w:cs="Times New Roman"/>
          <w:sz w:val="20"/>
          <w:szCs w:val="22"/>
          <w:lang w:val="en-US"/>
        </w:rPr>
        <w:tab/>
      </w:r>
    </w:p>
    <w:tbl>
      <w:tblPr>
        <w:tblpPr w:leftFromText="180" w:rightFromText="180" w:vertAnchor="text" w:horzAnchor="margin" w:tblpXSpec="center" w:tblpY="115"/>
        <w:tblW w:w="8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5859"/>
        <w:gridCol w:w="1158"/>
      </w:tblGrid>
      <w:tr w:rsidR="00C317D2" w:rsidRPr="00CF1095" w14:paraId="71CF4C39" w14:textId="77777777" w:rsidTr="0045041D">
        <w:trPr>
          <w:trHeight w:val="324"/>
        </w:trPr>
        <w:tc>
          <w:tcPr>
            <w:tcW w:w="1615" w:type="dxa"/>
            <w:shd w:val="clear" w:color="000000" w:fill="AEAAAA"/>
            <w:noWrap/>
            <w:vAlign w:val="center"/>
            <w:hideMark/>
          </w:tcPr>
          <w:p w14:paraId="7D91E33E" w14:textId="77777777" w:rsidR="00C317D2" w:rsidRPr="00CF1095" w:rsidRDefault="00C317D2" w:rsidP="005516D9">
            <w:pPr>
              <w:jc w:val="center"/>
            </w:pPr>
            <w:r w:rsidRPr="00CF1095">
              <w:t>Standard</w:t>
            </w:r>
          </w:p>
        </w:tc>
        <w:tc>
          <w:tcPr>
            <w:tcW w:w="5859" w:type="dxa"/>
            <w:shd w:val="clear" w:color="000000" w:fill="AEAAAA"/>
            <w:noWrap/>
            <w:vAlign w:val="center"/>
            <w:hideMark/>
          </w:tcPr>
          <w:p w14:paraId="60C7CC97" w14:textId="77777777" w:rsidR="00C317D2" w:rsidRPr="00CF1095" w:rsidRDefault="00C317D2" w:rsidP="005516D9">
            <w:pPr>
              <w:jc w:val="center"/>
            </w:pPr>
            <w:r w:rsidRPr="00CF1095">
              <w:t>University/School</w:t>
            </w:r>
          </w:p>
        </w:tc>
        <w:tc>
          <w:tcPr>
            <w:tcW w:w="1158" w:type="dxa"/>
            <w:shd w:val="clear" w:color="000000" w:fill="AEAAAA"/>
            <w:noWrap/>
            <w:vAlign w:val="bottom"/>
            <w:hideMark/>
          </w:tcPr>
          <w:p w14:paraId="6C00B291" w14:textId="77777777" w:rsidR="00C317D2" w:rsidRPr="00CF1095" w:rsidRDefault="00C317D2" w:rsidP="005516D9">
            <w:pPr>
              <w:jc w:val="center"/>
            </w:pPr>
            <w:r w:rsidRPr="00CF1095">
              <w:t>YEAR</w:t>
            </w:r>
          </w:p>
        </w:tc>
      </w:tr>
      <w:tr w:rsidR="00C317D2" w:rsidRPr="00CF1095" w14:paraId="1106734A" w14:textId="77777777" w:rsidTr="0045041D">
        <w:trPr>
          <w:trHeight w:val="324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38AC281C" w14:textId="77777777" w:rsidR="00C317D2" w:rsidRPr="00CF1095" w:rsidRDefault="00C317D2" w:rsidP="005516D9">
            <w:pPr>
              <w:jc w:val="center"/>
            </w:pPr>
            <w:proofErr w:type="spellStart"/>
            <w:r w:rsidRPr="00CF1095">
              <w:t>B.Tech</w:t>
            </w:r>
            <w:proofErr w:type="spellEnd"/>
            <w:r w:rsidRPr="00CF1095">
              <w:t xml:space="preserve"> (UKTU)</w:t>
            </w:r>
          </w:p>
        </w:tc>
        <w:tc>
          <w:tcPr>
            <w:tcW w:w="5859" w:type="dxa"/>
            <w:shd w:val="clear" w:color="auto" w:fill="auto"/>
            <w:noWrap/>
            <w:vAlign w:val="bottom"/>
            <w:hideMark/>
          </w:tcPr>
          <w:p w14:paraId="3F8B8853" w14:textId="77777777" w:rsidR="00C317D2" w:rsidRPr="00CF1095" w:rsidRDefault="00C317D2" w:rsidP="005516D9">
            <w:pPr>
              <w:jc w:val="center"/>
            </w:pPr>
            <w:r w:rsidRPr="00CF1095">
              <w:t>DIET-Doon Institute of Engineering &amp; Technology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66F99CEF" w14:textId="77777777" w:rsidR="00C317D2" w:rsidRPr="00CF1095" w:rsidRDefault="00C317D2" w:rsidP="005516D9">
            <w:pPr>
              <w:jc w:val="center"/>
            </w:pPr>
            <w:r w:rsidRPr="00CF1095">
              <w:t>2013</w:t>
            </w:r>
          </w:p>
        </w:tc>
      </w:tr>
      <w:tr w:rsidR="00C317D2" w:rsidRPr="00CF1095" w14:paraId="11A0D472" w14:textId="77777777" w:rsidTr="0045041D">
        <w:trPr>
          <w:trHeight w:val="324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3F819807" w14:textId="77777777" w:rsidR="00C317D2" w:rsidRPr="00CF1095" w:rsidRDefault="00C317D2" w:rsidP="005516D9">
            <w:pPr>
              <w:jc w:val="center"/>
            </w:pPr>
            <w:r w:rsidRPr="00CF1095">
              <w:t>XII (UK Board)</w:t>
            </w:r>
          </w:p>
        </w:tc>
        <w:tc>
          <w:tcPr>
            <w:tcW w:w="5859" w:type="dxa"/>
            <w:shd w:val="clear" w:color="auto" w:fill="auto"/>
            <w:noWrap/>
            <w:vAlign w:val="center"/>
            <w:hideMark/>
          </w:tcPr>
          <w:p w14:paraId="69B21C95" w14:textId="77777777" w:rsidR="00C317D2" w:rsidRPr="00CF1095" w:rsidRDefault="00C317D2" w:rsidP="005516D9">
            <w:pPr>
              <w:jc w:val="center"/>
            </w:pPr>
            <w:r w:rsidRPr="00CF1095">
              <w:t>Board of school education Uttarakhand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70FF6A60" w14:textId="77777777" w:rsidR="00C317D2" w:rsidRPr="00CF1095" w:rsidRDefault="00C317D2" w:rsidP="005516D9">
            <w:pPr>
              <w:jc w:val="center"/>
            </w:pPr>
            <w:r w:rsidRPr="00CF1095">
              <w:t>2009</w:t>
            </w:r>
          </w:p>
        </w:tc>
      </w:tr>
      <w:tr w:rsidR="00C317D2" w:rsidRPr="00CF1095" w14:paraId="112BEC51" w14:textId="77777777" w:rsidTr="0045041D">
        <w:trPr>
          <w:trHeight w:val="324"/>
        </w:trPr>
        <w:tc>
          <w:tcPr>
            <w:tcW w:w="1615" w:type="dxa"/>
            <w:shd w:val="clear" w:color="auto" w:fill="auto"/>
            <w:noWrap/>
            <w:vAlign w:val="bottom"/>
            <w:hideMark/>
          </w:tcPr>
          <w:p w14:paraId="6202DEB9" w14:textId="77777777" w:rsidR="00C317D2" w:rsidRPr="00CF1095" w:rsidRDefault="00C317D2" w:rsidP="005516D9">
            <w:pPr>
              <w:jc w:val="center"/>
            </w:pPr>
            <w:r w:rsidRPr="00CF1095">
              <w:t>X (UK Board)</w:t>
            </w:r>
          </w:p>
        </w:tc>
        <w:tc>
          <w:tcPr>
            <w:tcW w:w="5859" w:type="dxa"/>
            <w:shd w:val="clear" w:color="auto" w:fill="auto"/>
            <w:noWrap/>
            <w:vAlign w:val="center"/>
            <w:hideMark/>
          </w:tcPr>
          <w:p w14:paraId="232739B9" w14:textId="77777777" w:rsidR="00C317D2" w:rsidRPr="00CF1095" w:rsidRDefault="00C317D2" w:rsidP="005516D9">
            <w:pPr>
              <w:jc w:val="center"/>
            </w:pPr>
            <w:r w:rsidRPr="00CF1095">
              <w:t>Board of school education Uttarakhand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32DE31DE" w14:textId="77777777" w:rsidR="00C317D2" w:rsidRPr="00CF1095" w:rsidRDefault="00C317D2" w:rsidP="005516D9">
            <w:pPr>
              <w:jc w:val="center"/>
            </w:pPr>
            <w:r w:rsidRPr="00CF1095">
              <w:t>2007</w:t>
            </w:r>
          </w:p>
        </w:tc>
      </w:tr>
    </w:tbl>
    <w:p w14:paraId="593BA772" w14:textId="54A56395" w:rsidR="00E84D1B" w:rsidRPr="0045041D" w:rsidRDefault="00C317D2" w:rsidP="0045041D">
      <w:pPr>
        <w:pStyle w:val="ListParagraph8b313a63-e7c7-4fbd-9dd3-2c1fbe609d4f"/>
        <w:tabs>
          <w:tab w:val="left" w:pos="3510"/>
        </w:tabs>
        <w:ind w:left="0"/>
        <w:rPr>
          <w:rFonts w:cs="Times New Roman"/>
          <w:sz w:val="20"/>
          <w:szCs w:val="22"/>
          <w:lang w:val="en-US"/>
        </w:rPr>
      </w:pPr>
      <w:r>
        <w:rPr>
          <w:rFonts w:cs="Times New Roman"/>
          <w:sz w:val="20"/>
          <w:szCs w:val="22"/>
          <w:lang w:val="en-US"/>
        </w:rPr>
        <w:br/>
        <w:t xml:space="preserve">                                                             </w:t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  <w:r>
        <w:rPr>
          <w:rFonts w:cs="Times New Roman"/>
          <w:sz w:val="20"/>
          <w:szCs w:val="22"/>
          <w:lang w:val="en-US"/>
        </w:rPr>
        <w:br/>
      </w:r>
    </w:p>
    <w:p w14:paraId="6093B719" w14:textId="77777777" w:rsidR="00E84D1B" w:rsidRDefault="00D23DEE">
      <w:pPr>
        <w:pStyle w:val="Heading9"/>
        <w:shd w:val="pct20" w:color="auto" w:fill="FFFFFF"/>
        <w:tabs>
          <w:tab w:val="right" w:pos="9800"/>
        </w:tabs>
        <w:ind w:right="170"/>
        <w:rPr>
          <w:sz w:val="22"/>
          <w:szCs w:val="22"/>
        </w:rPr>
      </w:pPr>
      <w:r>
        <w:rPr>
          <w:sz w:val="22"/>
          <w:szCs w:val="22"/>
        </w:rPr>
        <w:t>Personal Details</w:t>
      </w:r>
      <w:r>
        <w:rPr>
          <w:sz w:val="22"/>
          <w:szCs w:val="22"/>
        </w:rPr>
        <w:tab/>
      </w:r>
    </w:p>
    <w:p w14:paraId="1DE42F7F" w14:textId="2CC6CBA1" w:rsidR="00E84D1B" w:rsidRDefault="00D23DEE" w:rsidP="005F48F9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right="900"/>
        <w:jc w:val="both"/>
        <w:rPr>
          <w:rFonts w:ascii="Calibri" w:hAnsi="Calibri" w:cs="Calibri"/>
          <w:b/>
          <w:sz w:val="22"/>
          <w:szCs w:val="22"/>
        </w:rPr>
      </w:pPr>
      <w:r w:rsidRPr="005F48F9">
        <w:rPr>
          <w:b/>
          <w:sz w:val="22"/>
          <w:szCs w:val="22"/>
        </w:rPr>
        <w:t>Date of birth</w:t>
      </w:r>
      <w:r>
        <w:rPr>
          <w:rFonts w:ascii="Calibri" w:hAnsi="Calibri" w:cs="Calibri"/>
          <w:b/>
          <w:sz w:val="22"/>
          <w:szCs w:val="22"/>
        </w:rPr>
        <w:t xml:space="preserve">             :        </w:t>
      </w:r>
      <w:r w:rsidR="00C317D2">
        <w:t xml:space="preserve">15/08/1991   </w:t>
      </w:r>
    </w:p>
    <w:p w14:paraId="55FEE6D0" w14:textId="04967DC7" w:rsidR="00E84D1B" w:rsidRDefault="00D23DEE" w:rsidP="005F48F9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right="900"/>
        <w:jc w:val="both"/>
        <w:rPr>
          <w:rFonts w:ascii="Calibri" w:hAnsi="Calibri" w:cs="Calibri"/>
          <w:b/>
          <w:sz w:val="22"/>
          <w:szCs w:val="22"/>
        </w:rPr>
      </w:pPr>
      <w:r w:rsidRPr="005F48F9">
        <w:rPr>
          <w:b/>
          <w:sz w:val="22"/>
          <w:szCs w:val="22"/>
        </w:rPr>
        <w:t>Father’s Name</w:t>
      </w:r>
      <w:r w:rsidR="005F48F9">
        <w:rPr>
          <w:rFonts w:ascii="Calibri" w:hAnsi="Calibri" w:cs="Calibri"/>
          <w:b/>
          <w:sz w:val="22"/>
          <w:szCs w:val="22"/>
        </w:rPr>
        <w:t xml:space="preserve">         </w:t>
      </w:r>
      <w:r>
        <w:rPr>
          <w:rFonts w:ascii="Calibri" w:hAnsi="Calibri" w:cs="Calibri"/>
          <w:b/>
          <w:sz w:val="22"/>
          <w:szCs w:val="22"/>
        </w:rPr>
        <w:t xml:space="preserve">:        </w:t>
      </w:r>
      <w:r w:rsidR="00C317D2">
        <w:t>Prem singh Rana</w:t>
      </w:r>
    </w:p>
    <w:p w14:paraId="2EE9A4F0" w14:textId="77777777" w:rsidR="00E84D1B" w:rsidRDefault="00D23DEE" w:rsidP="005F48F9">
      <w:pPr>
        <w:widowControl w:val="0"/>
        <w:tabs>
          <w:tab w:val="left" w:pos="0"/>
          <w:tab w:val="center" w:pos="1800"/>
        </w:tabs>
        <w:autoSpaceDE w:val="0"/>
        <w:autoSpaceDN w:val="0"/>
        <w:adjustRightInd w:val="0"/>
        <w:spacing w:line="360" w:lineRule="auto"/>
        <w:ind w:right="900"/>
        <w:jc w:val="both"/>
        <w:rPr>
          <w:rFonts w:ascii="Calibri" w:hAnsi="Calibri" w:cs="Calibri"/>
          <w:b/>
          <w:sz w:val="22"/>
          <w:szCs w:val="22"/>
        </w:rPr>
      </w:pPr>
      <w:r w:rsidRPr="005F48F9">
        <w:rPr>
          <w:b/>
          <w:sz w:val="22"/>
          <w:szCs w:val="22"/>
        </w:rPr>
        <w:t>Nationality</w:t>
      </w:r>
      <w:r>
        <w:rPr>
          <w:rFonts w:ascii="Calibri" w:hAnsi="Calibri" w:cs="Calibri"/>
          <w:b/>
          <w:sz w:val="22"/>
          <w:szCs w:val="22"/>
        </w:rPr>
        <w:t xml:space="preserve">                :        </w:t>
      </w:r>
      <w:r w:rsidRPr="005F48F9">
        <w:t>Indian</w:t>
      </w:r>
    </w:p>
    <w:p w14:paraId="546949D4" w14:textId="37F39E68" w:rsidR="00E84D1B" w:rsidRDefault="00D23DEE" w:rsidP="005F48F9">
      <w:pPr>
        <w:widowControl w:val="0"/>
        <w:tabs>
          <w:tab w:val="left" w:pos="0"/>
          <w:tab w:val="center" w:pos="1800"/>
        </w:tabs>
        <w:autoSpaceDE w:val="0"/>
        <w:autoSpaceDN w:val="0"/>
        <w:adjustRightInd w:val="0"/>
        <w:spacing w:line="360" w:lineRule="auto"/>
        <w:ind w:right="900"/>
        <w:jc w:val="both"/>
        <w:rPr>
          <w:rFonts w:ascii="Calibri" w:hAnsi="Calibri" w:cs="Calibri"/>
          <w:b/>
          <w:sz w:val="22"/>
          <w:szCs w:val="22"/>
        </w:rPr>
      </w:pPr>
      <w:r w:rsidRPr="005F48F9">
        <w:rPr>
          <w:b/>
          <w:sz w:val="22"/>
          <w:szCs w:val="22"/>
        </w:rPr>
        <w:t>Marital status</w:t>
      </w:r>
      <w:r>
        <w:rPr>
          <w:rFonts w:ascii="Calibri" w:hAnsi="Calibri" w:cs="Calibri"/>
          <w:b/>
          <w:sz w:val="22"/>
          <w:szCs w:val="22"/>
        </w:rPr>
        <w:t xml:space="preserve">           :        </w:t>
      </w:r>
      <w:r w:rsidR="00663E50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arried</w:t>
      </w:r>
    </w:p>
    <w:p w14:paraId="66421E28" w14:textId="58618C1F" w:rsidR="00E84D1B" w:rsidRDefault="00D23DEE" w:rsidP="005F48F9">
      <w:pPr>
        <w:widowControl w:val="0"/>
        <w:tabs>
          <w:tab w:val="left" w:pos="0"/>
          <w:tab w:val="center" w:pos="1800"/>
          <w:tab w:val="center" w:pos="2700"/>
        </w:tabs>
        <w:autoSpaceDE w:val="0"/>
        <w:autoSpaceDN w:val="0"/>
        <w:adjustRightInd w:val="0"/>
        <w:spacing w:line="360" w:lineRule="auto"/>
        <w:ind w:right="900"/>
        <w:jc w:val="both"/>
        <w:rPr>
          <w:rFonts w:ascii="Calibri" w:hAnsi="Calibri" w:cs="Calibri"/>
          <w:sz w:val="22"/>
          <w:szCs w:val="22"/>
        </w:rPr>
      </w:pPr>
      <w:r w:rsidRPr="005F48F9">
        <w:rPr>
          <w:b/>
          <w:sz w:val="22"/>
          <w:szCs w:val="22"/>
        </w:rPr>
        <w:t xml:space="preserve">Languages </w:t>
      </w:r>
      <w:r w:rsidR="006D6358" w:rsidRPr="005F48F9">
        <w:rPr>
          <w:b/>
          <w:sz w:val="22"/>
          <w:szCs w:val="22"/>
        </w:rPr>
        <w:t>Known</w:t>
      </w:r>
      <w:r w:rsidR="006D6358">
        <w:rPr>
          <w:b/>
          <w:sz w:val="22"/>
          <w:szCs w:val="22"/>
        </w:rPr>
        <w:tab/>
        <w:t xml:space="preserve">  </w:t>
      </w:r>
      <w:r w:rsidR="006D6358"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2D6EC6">
        <w:rPr>
          <w:rFonts w:ascii="Calibri" w:hAnsi="Calibri" w:cs="Calibri"/>
          <w:sz w:val="22"/>
          <w:szCs w:val="22"/>
        </w:rPr>
        <w:t>English</w:t>
      </w:r>
      <w:r w:rsidR="00C317D2">
        <w:rPr>
          <w:rFonts w:ascii="Calibri" w:hAnsi="Calibri" w:cs="Calibri"/>
          <w:sz w:val="22"/>
          <w:szCs w:val="22"/>
        </w:rPr>
        <w:t xml:space="preserve">, Hindi, </w:t>
      </w:r>
    </w:p>
    <w:p w14:paraId="118BE410" w14:textId="71F7E1E4" w:rsidR="00E84D1B" w:rsidRDefault="0045041D">
      <w:pPr>
        <w:widowControl w:val="0"/>
        <w:tabs>
          <w:tab w:val="left" w:pos="0"/>
          <w:tab w:val="center" w:pos="1800"/>
          <w:tab w:val="center" w:pos="2700"/>
        </w:tabs>
        <w:autoSpaceDE w:val="0"/>
        <w:autoSpaceDN w:val="0"/>
        <w:adjustRightInd w:val="0"/>
        <w:spacing w:line="360" w:lineRule="auto"/>
        <w:ind w:right="900"/>
        <w:rPr>
          <w:sz w:val="18"/>
          <w:szCs w:val="18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b/>
        </w:rPr>
        <w:t xml:space="preserve">DATE:                                                                                                                   </w:t>
      </w:r>
    </w:p>
    <w:p w14:paraId="3EB8F322" w14:textId="77777777" w:rsidR="00E84D1B" w:rsidRDefault="00E84D1B">
      <w:pPr>
        <w:widowControl w:val="0"/>
        <w:tabs>
          <w:tab w:val="left" w:pos="0"/>
          <w:tab w:val="center" w:pos="1800"/>
          <w:tab w:val="center" w:pos="2700"/>
        </w:tabs>
        <w:autoSpaceDE w:val="0"/>
        <w:autoSpaceDN w:val="0"/>
        <w:adjustRightInd w:val="0"/>
        <w:spacing w:line="360" w:lineRule="auto"/>
        <w:ind w:right="900"/>
        <w:rPr>
          <w:sz w:val="18"/>
          <w:szCs w:val="18"/>
        </w:rPr>
      </w:pPr>
    </w:p>
    <w:p w14:paraId="58543777" w14:textId="412EB630" w:rsidR="00E84D1B" w:rsidRDefault="00D23DEE">
      <w:pPr>
        <w:pStyle w:val="Header"/>
        <w:tabs>
          <w:tab w:val="clear" w:pos="8640"/>
        </w:tabs>
        <w:rPr>
          <w:bCs/>
          <w:sz w:val="24"/>
          <w:szCs w:val="22"/>
        </w:rPr>
      </w:pPr>
      <w:r>
        <w:rPr>
          <w:sz w:val="18"/>
          <w:szCs w:val="18"/>
        </w:rPr>
        <w:t xml:space="preserve"> </w:t>
      </w:r>
      <w:r w:rsidR="00C317D2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                                                                                                                                   </w:t>
      </w:r>
      <w:r w:rsidR="006D6358">
        <w:rPr>
          <w:sz w:val="18"/>
          <w:szCs w:val="18"/>
        </w:rPr>
        <w:t xml:space="preserve">                        </w:t>
      </w:r>
      <w:r>
        <w:rPr>
          <w:bCs/>
          <w:sz w:val="24"/>
          <w:szCs w:val="22"/>
        </w:rPr>
        <w:t>Signature</w:t>
      </w:r>
    </w:p>
    <w:p w14:paraId="31E0C173" w14:textId="2D0BEA94" w:rsidR="00E84D1B" w:rsidRDefault="00D23DEE" w:rsidP="009B59D4">
      <w:pPr>
        <w:widowControl w:val="0"/>
        <w:tabs>
          <w:tab w:val="left" w:pos="0"/>
          <w:tab w:val="center" w:pos="1800"/>
          <w:tab w:val="center" w:pos="2700"/>
        </w:tabs>
        <w:autoSpaceDE w:val="0"/>
        <w:autoSpaceDN w:val="0"/>
        <w:adjustRightInd w:val="0"/>
        <w:spacing w:line="360" w:lineRule="auto"/>
        <w:ind w:right="900"/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</w:t>
      </w:r>
      <w:r w:rsidR="0045041D">
        <w:rPr>
          <w:sz w:val="18"/>
          <w:szCs w:val="18"/>
        </w:rPr>
        <w:t xml:space="preserve">       </w:t>
      </w:r>
      <w:r w:rsidR="006D6358">
        <w:rPr>
          <w:sz w:val="18"/>
          <w:szCs w:val="18"/>
        </w:rPr>
        <w:t xml:space="preserve">    </w:t>
      </w:r>
      <w:r w:rsidR="0045041D">
        <w:rPr>
          <w:rFonts w:ascii="Cambria" w:eastAsia="Cambria" w:hAnsi="Cambria" w:cs="Cambria"/>
          <w:b/>
          <w:color w:val="222222"/>
          <w:sz w:val="28"/>
        </w:rPr>
        <w:t>Pradeep Singh Rana</w:t>
      </w:r>
      <w:r w:rsidR="006D6358">
        <w:rPr>
          <w:sz w:val="18"/>
          <w:szCs w:val="18"/>
        </w:rPr>
        <w:t xml:space="preserve">     </w:t>
      </w:r>
      <w:r>
        <w:rPr>
          <w:b/>
          <w:sz w:val="24"/>
          <w:szCs w:val="22"/>
        </w:rPr>
        <w:t xml:space="preserve">                </w:t>
      </w:r>
    </w:p>
    <w:p w14:paraId="166A1DDD" w14:textId="77777777" w:rsidR="00E84D1B" w:rsidRDefault="00E84D1B"/>
    <w:p w14:paraId="00086CE6" w14:textId="77777777" w:rsidR="00E84D1B" w:rsidRDefault="00E84D1B">
      <w:pPr>
        <w:widowControl w:val="0"/>
        <w:tabs>
          <w:tab w:val="left" w:pos="0"/>
          <w:tab w:val="center" w:pos="1800"/>
          <w:tab w:val="center" w:pos="2700"/>
        </w:tabs>
        <w:autoSpaceDE w:val="0"/>
        <w:autoSpaceDN w:val="0"/>
        <w:adjustRightInd w:val="0"/>
        <w:spacing w:line="360" w:lineRule="auto"/>
        <w:ind w:right="900"/>
        <w:rPr>
          <w:sz w:val="18"/>
          <w:szCs w:val="18"/>
        </w:rPr>
      </w:pPr>
    </w:p>
    <w:p w14:paraId="5E465D37" w14:textId="77777777" w:rsidR="00E84D1B" w:rsidRDefault="00D23DEE">
      <w:pPr>
        <w:widowControl w:val="0"/>
        <w:tabs>
          <w:tab w:val="left" w:pos="0"/>
          <w:tab w:val="center" w:pos="1800"/>
          <w:tab w:val="center" w:pos="2700"/>
        </w:tabs>
        <w:autoSpaceDE w:val="0"/>
        <w:autoSpaceDN w:val="0"/>
        <w:adjustRightInd w:val="0"/>
        <w:spacing w:line="360" w:lineRule="auto"/>
        <w:ind w:right="900"/>
        <w:rPr>
          <w:bCs/>
        </w:rPr>
      </w:pPr>
      <w:r>
        <w:rPr>
          <w:sz w:val="18"/>
          <w:szCs w:val="18"/>
        </w:rPr>
        <w:t xml:space="preserve"> </w:t>
      </w:r>
    </w:p>
    <w:sectPr w:rsidR="00E84D1B" w:rsidSect="008D0E7F">
      <w:pgSz w:w="11909" w:h="16834" w:code="9"/>
      <w:pgMar w:top="450" w:right="720" w:bottom="450" w:left="720" w:header="706" w:footer="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decorative"/>
    <w:pitch w:val="default"/>
    <w:sig w:usb0="00000000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9BE21A3"/>
    <w:multiLevelType w:val="singleLevel"/>
    <w:tmpl w:val="29BE21A3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AC1297"/>
    <w:multiLevelType w:val="hybridMultilevel"/>
    <w:tmpl w:val="70AA9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261A9"/>
    <w:multiLevelType w:val="multilevel"/>
    <w:tmpl w:val="58B261A9"/>
    <w:lvl w:ilvl="0">
      <w:start w:val="1"/>
      <w:numFmt w:val="bullet"/>
      <w:pStyle w:val="ResumeBody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64CF17BC"/>
    <w:multiLevelType w:val="hybridMultilevel"/>
    <w:tmpl w:val="A9D27FD8"/>
    <w:lvl w:ilvl="0" w:tplc="D24C4EC8">
      <w:start w:val="5"/>
      <w:numFmt w:val="decimal"/>
      <w:lvlText w:val="%1.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7AE6AA">
      <w:start w:val="1"/>
      <w:numFmt w:val="bullet"/>
      <w:lvlText w:val="✓"/>
      <w:lvlJc w:val="left"/>
      <w:pPr>
        <w:ind w:left="1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045B4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CE43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54EFA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4322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A3D3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CE68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408D32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4303B5"/>
    <w:multiLevelType w:val="hybridMultilevel"/>
    <w:tmpl w:val="289422F0"/>
    <w:lvl w:ilvl="0" w:tplc="CEAE88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11D96"/>
    <w:multiLevelType w:val="hybridMultilevel"/>
    <w:tmpl w:val="261086AA"/>
    <w:lvl w:ilvl="0" w:tplc="2D1021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507408">
    <w:abstractNumId w:val="4"/>
  </w:num>
  <w:num w:numId="2" w16cid:durableId="1320381691">
    <w:abstractNumId w:val="6"/>
  </w:num>
  <w:num w:numId="3" w16cid:durableId="364672936">
    <w:abstractNumId w:val="3"/>
  </w:num>
  <w:num w:numId="4" w16cid:durableId="662665210">
    <w:abstractNumId w:val="0"/>
  </w:num>
  <w:num w:numId="5" w16cid:durableId="999114602">
    <w:abstractNumId w:val="1"/>
  </w:num>
  <w:num w:numId="6" w16cid:durableId="1849438524">
    <w:abstractNumId w:val="2"/>
  </w:num>
  <w:num w:numId="7" w16cid:durableId="27145977">
    <w:abstractNumId w:val="9"/>
  </w:num>
  <w:num w:numId="8" w16cid:durableId="2031640299">
    <w:abstractNumId w:val="8"/>
  </w:num>
  <w:num w:numId="9" w16cid:durableId="1248611277">
    <w:abstractNumId w:val="5"/>
  </w:num>
  <w:num w:numId="10" w16cid:durableId="1304580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drawingGridHorizontalSpacing w:val="100"/>
  <w:drawingGridVerticalSpacing w:val="136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B8"/>
    <w:rsid w:val="00005DE2"/>
    <w:rsid w:val="00013E8B"/>
    <w:rsid w:val="00017288"/>
    <w:rsid w:val="000228DE"/>
    <w:rsid w:val="00040CC8"/>
    <w:rsid w:val="000558B9"/>
    <w:rsid w:val="0006357F"/>
    <w:rsid w:val="000720BE"/>
    <w:rsid w:val="00073F4C"/>
    <w:rsid w:val="00076618"/>
    <w:rsid w:val="000B36EF"/>
    <w:rsid w:val="000B4EBB"/>
    <w:rsid w:val="000B75D7"/>
    <w:rsid w:val="000C4EE5"/>
    <w:rsid w:val="000F36E4"/>
    <w:rsid w:val="000F613C"/>
    <w:rsid w:val="001017B4"/>
    <w:rsid w:val="00122C9D"/>
    <w:rsid w:val="00154630"/>
    <w:rsid w:val="00184A5B"/>
    <w:rsid w:val="001A3C76"/>
    <w:rsid w:val="001B3E30"/>
    <w:rsid w:val="001B5131"/>
    <w:rsid w:val="001B73F7"/>
    <w:rsid w:val="001C1A9A"/>
    <w:rsid w:val="001E5CCB"/>
    <w:rsid w:val="001F03E4"/>
    <w:rsid w:val="00221290"/>
    <w:rsid w:val="00221FDA"/>
    <w:rsid w:val="0022403E"/>
    <w:rsid w:val="002415E7"/>
    <w:rsid w:val="00244453"/>
    <w:rsid w:val="0025251E"/>
    <w:rsid w:val="00254B28"/>
    <w:rsid w:val="002558A0"/>
    <w:rsid w:val="00256C0B"/>
    <w:rsid w:val="002602AE"/>
    <w:rsid w:val="00270A84"/>
    <w:rsid w:val="0029715A"/>
    <w:rsid w:val="002A7801"/>
    <w:rsid w:val="002B15F6"/>
    <w:rsid w:val="002D6EC6"/>
    <w:rsid w:val="002F6B2A"/>
    <w:rsid w:val="00301CBD"/>
    <w:rsid w:val="00316294"/>
    <w:rsid w:val="00335D0C"/>
    <w:rsid w:val="00340CD1"/>
    <w:rsid w:val="00353027"/>
    <w:rsid w:val="0036216A"/>
    <w:rsid w:val="0037336B"/>
    <w:rsid w:val="00373CD5"/>
    <w:rsid w:val="003748B7"/>
    <w:rsid w:val="0037660A"/>
    <w:rsid w:val="003778F3"/>
    <w:rsid w:val="003A33DE"/>
    <w:rsid w:val="003A61CA"/>
    <w:rsid w:val="003C7A70"/>
    <w:rsid w:val="003D2261"/>
    <w:rsid w:val="003D451B"/>
    <w:rsid w:val="003E0A50"/>
    <w:rsid w:val="00403986"/>
    <w:rsid w:val="0043124A"/>
    <w:rsid w:val="00434341"/>
    <w:rsid w:val="00435717"/>
    <w:rsid w:val="0043654B"/>
    <w:rsid w:val="0045041D"/>
    <w:rsid w:val="00451C5B"/>
    <w:rsid w:val="004641DF"/>
    <w:rsid w:val="00482BC4"/>
    <w:rsid w:val="004867B0"/>
    <w:rsid w:val="004A0BF2"/>
    <w:rsid w:val="004B1AF7"/>
    <w:rsid w:val="004B5DE3"/>
    <w:rsid w:val="004E3B37"/>
    <w:rsid w:val="005042DC"/>
    <w:rsid w:val="00520AF8"/>
    <w:rsid w:val="00534F63"/>
    <w:rsid w:val="0055420A"/>
    <w:rsid w:val="005909BD"/>
    <w:rsid w:val="005C0A43"/>
    <w:rsid w:val="005C455D"/>
    <w:rsid w:val="005D148D"/>
    <w:rsid w:val="005D4AE5"/>
    <w:rsid w:val="005F4221"/>
    <w:rsid w:val="005F48F9"/>
    <w:rsid w:val="00611355"/>
    <w:rsid w:val="0062053B"/>
    <w:rsid w:val="00620854"/>
    <w:rsid w:val="0062773E"/>
    <w:rsid w:val="00640246"/>
    <w:rsid w:val="006534DF"/>
    <w:rsid w:val="00663E50"/>
    <w:rsid w:val="00665EB4"/>
    <w:rsid w:val="00682FD9"/>
    <w:rsid w:val="00690B2D"/>
    <w:rsid w:val="006A60CC"/>
    <w:rsid w:val="006A72F9"/>
    <w:rsid w:val="006D4065"/>
    <w:rsid w:val="006D6358"/>
    <w:rsid w:val="006E5419"/>
    <w:rsid w:val="006F13B7"/>
    <w:rsid w:val="007208A3"/>
    <w:rsid w:val="00732009"/>
    <w:rsid w:val="00753F4E"/>
    <w:rsid w:val="00774C13"/>
    <w:rsid w:val="007777FF"/>
    <w:rsid w:val="00797025"/>
    <w:rsid w:val="007B428A"/>
    <w:rsid w:val="007E56F9"/>
    <w:rsid w:val="007F34E6"/>
    <w:rsid w:val="0081569D"/>
    <w:rsid w:val="00816933"/>
    <w:rsid w:val="008462A4"/>
    <w:rsid w:val="00846BB7"/>
    <w:rsid w:val="00846C8B"/>
    <w:rsid w:val="008716F6"/>
    <w:rsid w:val="00890DB7"/>
    <w:rsid w:val="00891082"/>
    <w:rsid w:val="00895E42"/>
    <w:rsid w:val="008B6954"/>
    <w:rsid w:val="008B79FD"/>
    <w:rsid w:val="008D0E7F"/>
    <w:rsid w:val="008F0E0F"/>
    <w:rsid w:val="008F6DB4"/>
    <w:rsid w:val="00900F15"/>
    <w:rsid w:val="00906B24"/>
    <w:rsid w:val="0099688D"/>
    <w:rsid w:val="009A7CA6"/>
    <w:rsid w:val="009B59D4"/>
    <w:rsid w:val="009C3D62"/>
    <w:rsid w:val="009C472C"/>
    <w:rsid w:val="009D49CC"/>
    <w:rsid w:val="00A13D4E"/>
    <w:rsid w:val="00A361A4"/>
    <w:rsid w:val="00A544DB"/>
    <w:rsid w:val="00A7724B"/>
    <w:rsid w:val="00A976E6"/>
    <w:rsid w:val="00AC09E6"/>
    <w:rsid w:val="00AC14D1"/>
    <w:rsid w:val="00AC7F3E"/>
    <w:rsid w:val="00AD2C90"/>
    <w:rsid w:val="00AE286C"/>
    <w:rsid w:val="00B03BEC"/>
    <w:rsid w:val="00B22721"/>
    <w:rsid w:val="00B444AC"/>
    <w:rsid w:val="00B52BB9"/>
    <w:rsid w:val="00B608D2"/>
    <w:rsid w:val="00B77726"/>
    <w:rsid w:val="00BB052F"/>
    <w:rsid w:val="00BB5FF8"/>
    <w:rsid w:val="00BC3596"/>
    <w:rsid w:val="00BE49ED"/>
    <w:rsid w:val="00C04BCD"/>
    <w:rsid w:val="00C1379F"/>
    <w:rsid w:val="00C1599E"/>
    <w:rsid w:val="00C317D2"/>
    <w:rsid w:val="00C33A33"/>
    <w:rsid w:val="00C411FF"/>
    <w:rsid w:val="00C50019"/>
    <w:rsid w:val="00C60D11"/>
    <w:rsid w:val="00C66A9F"/>
    <w:rsid w:val="00C92313"/>
    <w:rsid w:val="00C960C7"/>
    <w:rsid w:val="00CE0705"/>
    <w:rsid w:val="00D10932"/>
    <w:rsid w:val="00D20BA5"/>
    <w:rsid w:val="00D23DEE"/>
    <w:rsid w:val="00D34B46"/>
    <w:rsid w:val="00D4166A"/>
    <w:rsid w:val="00D55112"/>
    <w:rsid w:val="00D732E1"/>
    <w:rsid w:val="00DD48AD"/>
    <w:rsid w:val="00DD6E21"/>
    <w:rsid w:val="00DE26DD"/>
    <w:rsid w:val="00E00248"/>
    <w:rsid w:val="00E0228D"/>
    <w:rsid w:val="00E03040"/>
    <w:rsid w:val="00E23577"/>
    <w:rsid w:val="00E26574"/>
    <w:rsid w:val="00E26E45"/>
    <w:rsid w:val="00E32A9D"/>
    <w:rsid w:val="00E46502"/>
    <w:rsid w:val="00E702C2"/>
    <w:rsid w:val="00E737CA"/>
    <w:rsid w:val="00E84D1B"/>
    <w:rsid w:val="00EA05C6"/>
    <w:rsid w:val="00EA1C14"/>
    <w:rsid w:val="00EB6BAF"/>
    <w:rsid w:val="00EE78C3"/>
    <w:rsid w:val="00F16AB8"/>
    <w:rsid w:val="00F17F74"/>
    <w:rsid w:val="00F200DC"/>
    <w:rsid w:val="00F21B2F"/>
    <w:rsid w:val="00F33829"/>
    <w:rsid w:val="00F37735"/>
    <w:rsid w:val="00F658EA"/>
    <w:rsid w:val="00FB0E8B"/>
    <w:rsid w:val="00FB105C"/>
    <w:rsid w:val="00FB1B93"/>
    <w:rsid w:val="00FC3DFC"/>
    <w:rsid w:val="00FC4106"/>
    <w:rsid w:val="00FE6B20"/>
    <w:rsid w:val="010A4F12"/>
    <w:rsid w:val="013D65C9"/>
    <w:rsid w:val="01637685"/>
    <w:rsid w:val="01654E36"/>
    <w:rsid w:val="018E428A"/>
    <w:rsid w:val="01B85754"/>
    <w:rsid w:val="021834FC"/>
    <w:rsid w:val="023C0D87"/>
    <w:rsid w:val="02420C96"/>
    <w:rsid w:val="02B5406E"/>
    <w:rsid w:val="02CE25F2"/>
    <w:rsid w:val="02E36277"/>
    <w:rsid w:val="036D36A4"/>
    <w:rsid w:val="038C6FC8"/>
    <w:rsid w:val="03F83189"/>
    <w:rsid w:val="046B6621"/>
    <w:rsid w:val="0470639F"/>
    <w:rsid w:val="052C1162"/>
    <w:rsid w:val="053E15DB"/>
    <w:rsid w:val="05CE7A7A"/>
    <w:rsid w:val="063738D3"/>
    <w:rsid w:val="069407DA"/>
    <w:rsid w:val="06B01742"/>
    <w:rsid w:val="06C32AB0"/>
    <w:rsid w:val="07232068"/>
    <w:rsid w:val="072E4440"/>
    <w:rsid w:val="077C3BAC"/>
    <w:rsid w:val="07A14882"/>
    <w:rsid w:val="083300BB"/>
    <w:rsid w:val="09271674"/>
    <w:rsid w:val="09293658"/>
    <w:rsid w:val="09513624"/>
    <w:rsid w:val="096F101E"/>
    <w:rsid w:val="09B74AD1"/>
    <w:rsid w:val="0A2F6531"/>
    <w:rsid w:val="0B1219CC"/>
    <w:rsid w:val="0B3536F7"/>
    <w:rsid w:val="0B8D6EA2"/>
    <w:rsid w:val="0BB23397"/>
    <w:rsid w:val="0BBB5F3A"/>
    <w:rsid w:val="0BDB3A30"/>
    <w:rsid w:val="0C341C86"/>
    <w:rsid w:val="0C556D9E"/>
    <w:rsid w:val="0CD02756"/>
    <w:rsid w:val="0CD45F8C"/>
    <w:rsid w:val="0D2922DB"/>
    <w:rsid w:val="0D5614DA"/>
    <w:rsid w:val="0D6B0758"/>
    <w:rsid w:val="0D7C251F"/>
    <w:rsid w:val="0DCB1AC2"/>
    <w:rsid w:val="0DCD326A"/>
    <w:rsid w:val="0E460634"/>
    <w:rsid w:val="0E492100"/>
    <w:rsid w:val="0E900F06"/>
    <w:rsid w:val="0EDC5CB2"/>
    <w:rsid w:val="0EFE3287"/>
    <w:rsid w:val="0F6567C2"/>
    <w:rsid w:val="0F912920"/>
    <w:rsid w:val="0FA25DE0"/>
    <w:rsid w:val="0FFD049D"/>
    <w:rsid w:val="10282501"/>
    <w:rsid w:val="103905DA"/>
    <w:rsid w:val="10612AE7"/>
    <w:rsid w:val="10932E24"/>
    <w:rsid w:val="10BF32DE"/>
    <w:rsid w:val="111B4176"/>
    <w:rsid w:val="115170C1"/>
    <w:rsid w:val="118D6840"/>
    <w:rsid w:val="11FC57F2"/>
    <w:rsid w:val="12446BE4"/>
    <w:rsid w:val="126E139D"/>
    <w:rsid w:val="12D87038"/>
    <w:rsid w:val="12FF0123"/>
    <w:rsid w:val="13496C13"/>
    <w:rsid w:val="137B2ECE"/>
    <w:rsid w:val="13B36FA2"/>
    <w:rsid w:val="152A5AA7"/>
    <w:rsid w:val="1541153D"/>
    <w:rsid w:val="15622FD3"/>
    <w:rsid w:val="15B14BCE"/>
    <w:rsid w:val="162A3380"/>
    <w:rsid w:val="163400C4"/>
    <w:rsid w:val="164031DA"/>
    <w:rsid w:val="165C3D4F"/>
    <w:rsid w:val="17383B62"/>
    <w:rsid w:val="174D495C"/>
    <w:rsid w:val="17A00068"/>
    <w:rsid w:val="17C87D65"/>
    <w:rsid w:val="187358B6"/>
    <w:rsid w:val="18953931"/>
    <w:rsid w:val="18962272"/>
    <w:rsid w:val="18A05549"/>
    <w:rsid w:val="18D90A0F"/>
    <w:rsid w:val="18DA1788"/>
    <w:rsid w:val="19327639"/>
    <w:rsid w:val="1951750E"/>
    <w:rsid w:val="196A1B04"/>
    <w:rsid w:val="196E6AD0"/>
    <w:rsid w:val="19807CE2"/>
    <w:rsid w:val="198C5C3C"/>
    <w:rsid w:val="199F11CC"/>
    <w:rsid w:val="1A262D33"/>
    <w:rsid w:val="1A39038A"/>
    <w:rsid w:val="1ACB0EA9"/>
    <w:rsid w:val="1AF07F04"/>
    <w:rsid w:val="1B9F4265"/>
    <w:rsid w:val="1BC71481"/>
    <w:rsid w:val="1BCF46EB"/>
    <w:rsid w:val="1CD36F7A"/>
    <w:rsid w:val="1DD07213"/>
    <w:rsid w:val="1E5D5C7B"/>
    <w:rsid w:val="1E7C722C"/>
    <w:rsid w:val="1E7E3FF2"/>
    <w:rsid w:val="1ED657ED"/>
    <w:rsid w:val="1EEA68E1"/>
    <w:rsid w:val="1F3958DD"/>
    <w:rsid w:val="1F491A68"/>
    <w:rsid w:val="20180758"/>
    <w:rsid w:val="205A2D0A"/>
    <w:rsid w:val="207D49F5"/>
    <w:rsid w:val="20B17B4E"/>
    <w:rsid w:val="20EF332F"/>
    <w:rsid w:val="21071935"/>
    <w:rsid w:val="212642D4"/>
    <w:rsid w:val="21B26B7D"/>
    <w:rsid w:val="21E202F3"/>
    <w:rsid w:val="221D7C08"/>
    <w:rsid w:val="223504D9"/>
    <w:rsid w:val="22440124"/>
    <w:rsid w:val="22592962"/>
    <w:rsid w:val="225A0339"/>
    <w:rsid w:val="22686F0F"/>
    <w:rsid w:val="22E70190"/>
    <w:rsid w:val="239F3F3B"/>
    <w:rsid w:val="23AD2582"/>
    <w:rsid w:val="23B37336"/>
    <w:rsid w:val="24222047"/>
    <w:rsid w:val="244847DE"/>
    <w:rsid w:val="247F15C5"/>
    <w:rsid w:val="25565EE0"/>
    <w:rsid w:val="279D07E4"/>
    <w:rsid w:val="27A37D1D"/>
    <w:rsid w:val="27C93F7E"/>
    <w:rsid w:val="28315616"/>
    <w:rsid w:val="2860410C"/>
    <w:rsid w:val="28820566"/>
    <w:rsid w:val="288944C7"/>
    <w:rsid w:val="28C740F8"/>
    <w:rsid w:val="28DC134B"/>
    <w:rsid w:val="28DE0BEC"/>
    <w:rsid w:val="28EF12CB"/>
    <w:rsid w:val="2940259F"/>
    <w:rsid w:val="29972234"/>
    <w:rsid w:val="299B0350"/>
    <w:rsid w:val="2A116A3C"/>
    <w:rsid w:val="2A1B541E"/>
    <w:rsid w:val="2A6D1464"/>
    <w:rsid w:val="2A706679"/>
    <w:rsid w:val="2AA54FD7"/>
    <w:rsid w:val="2AD97AFC"/>
    <w:rsid w:val="2B365BBA"/>
    <w:rsid w:val="2B7E3338"/>
    <w:rsid w:val="2B8752FA"/>
    <w:rsid w:val="2C053E05"/>
    <w:rsid w:val="2C210478"/>
    <w:rsid w:val="2C7C5777"/>
    <w:rsid w:val="2C8C2C62"/>
    <w:rsid w:val="2C92137D"/>
    <w:rsid w:val="2CC06956"/>
    <w:rsid w:val="2D624B27"/>
    <w:rsid w:val="2D7E1B4E"/>
    <w:rsid w:val="2DA64965"/>
    <w:rsid w:val="2DB50EF8"/>
    <w:rsid w:val="2DFE1E76"/>
    <w:rsid w:val="2E14741D"/>
    <w:rsid w:val="2E601817"/>
    <w:rsid w:val="2E763AC0"/>
    <w:rsid w:val="2FBE79E5"/>
    <w:rsid w:val="30056936"/>
    <w:rsid w:val="306446F7"/>
    <w:rsid w:val="308D1DC6"/>
    <w:rsid w:val="30C427C9"/>
    <w:rsid w:val="30F029AB"/>
    <w:rsid w:val="31504880"/>
    <w:rsid w:val="31700FAC"/>
    <w:rsid w:val="31C90EBD"/>
    <w:rsid w:val="32087839"/>
    <w:rsid w:val="324047FE"/>
    <w:rsid w:val="3261740E"/>
    <w:rsid w:val="32625968"/>
    <w:rsid w:val="32637CD7"/>
    <w:rsid w:val="32D014EB"/>
    <w:rsid w:val="32D9387F"/>
    <w:rsid w:val="331B2A19"/>
    <w:rsid w:val="331D5B15"/>
    <w:rsid w:val="332C2F16"/>
    <w:rsid w:val="332D56BA"/>
    <w:rsid w:val="3338404F"/>
    <w:rsid w:val="33540DD9"/>
    <w:rsid w:val="336417F3"/>
    <w:rsid w:val="33BE4174"/>
    <w:rsid w:val="33CF35AB"/>
    <w:rsid w:val="34A5536A"/>
    <w:rsid w:val="34B12CFE"/>
    <w:rsid w:val="34C0164D"/>
    <w:rsid w:val="34CB4052"/>
    <w:rsid w:val="356E5126"/>
    <w:rsid w:val="357A48C7"/>
    <w:rsid w:val="360478F9"/>
    <w:rsid w:val="363F0620"/>
    <w:rsid w:val="36543395"/>
    <w:rsid w:val="36C960B2"/>
    <w:rsid w:val="37174E96"/>
    <w:rsid w:val="373B7888"/>
    <w:rsid w:val="3743336A"/>
    <w:rsid w:val="374550E4"/>
    <w:rsid w:val="37894F8C"/>
    <w:rsid w:val="37DD2ECE"/>
    <w:rsid w:val="38237B6E"/>
    <w:rsid w:val="38426687"/>
    <w:rsid w:val="39513383"/>
    <w:rsid w:val="39CF1A5C"/>
    <w:rsid w:val="39EE35FA"/>
    <w:rsid w:val="3A1A7D03"/>
    <w:rsid w:val="3A2F64B9"/>
    <w:rsid w:val="3A3C2007"/>
    <w:rsid w:val="3A4C716F"/>
    <w:rsid w:val="3AE94C5B"/>
    <w:rsid w:val="3B2165C5"/>
    <w:rsid w:val="3B2968E4"/>
    <w:rsid w:val="3B59637C"/>
    <w:rsid w:val="3B9B64AE"/>
    <w:rsid w:val="3BC55B15"/>
    <w:rsid w:val="3BD654D5"/>
    <w:rsid w:val="3BEE02A6"/>
    <w:rsid w:val="3C8226FB"/>
    <w:rsid w:val="3CD57CF2"/>
    <w:rsid w:val="3D1061A7"/>
    <w:rsid w:val="3E4F7261"/>
    <w:rsid w:val="3E877164"/>
    <w:rsid w:val="3E95656A"/>
    <w:rsid w:val="3ECF6FF4"/>
    <w:rsid w:val="3F002D01"/>
    <w:rsid w:val="3F051064"/>
    <w:rsid w:val="3F14678B"/>
    <w:rsid w:val="3F6E1D8A"/>
    <w:rsid w:val="3FAD6F9C"/>
    <w:rsid w:val="3FB27F08"/>
    <w:rsid w:val="3FB6561A"/>
    <w:rsid w:val="40380D48"/>
    <w:rsid w:val="4140019D"/>
    <w:rsid w:val="415D14B9"/>
    <w:rsid w:val="417B1D83"/>
    <w:rsid w:val="41A0396A"/>
    <w:rsid w:val="41C8797A"/>
    <w:rsid w:val="41CE0FEC"/>
    <w:rsid w:val="41FC43E5"/>
    <w:rsid w:val="4221710F"/>
    <w:rsid w:val="4295374A"/>
    <w:rsid w:val="42991663"/>
    <w:rsid w:val="42D05347"/>
    <w:rsid w:val="42E51974"/>
    <w:rsid w:val="42EE5C48"/>
    <w:rsid w:val="43990BF3"/>
    <w:rsid w:val="43A7605E"/>
    <w:rsid w:val="44676150"/>
    <w:rsid w:val="44BB6CC9"/>
    <w:rsid w:val="451F4B30"/>
    <w:rsid w:val="4526626E"/>
    <w:rsid w:val="45284C25"/>
    <w:rsid w:val="452B28F0"/>
    <w:rsid w:val="454D6FB6"/>
    <w:rsid w:val="45696B17"/>
    <w:rsid w:val="4580075D"/>
    <w:rsid w:val="45855EAA"/>
    <w:rsid w:val="45E66A7C"/>
    <w:rsid w:val="45EE43B5"/>
    <w:rsid w:val="462B75AF"/>
    <w:rsid w:val="469B630E"/>
    <w:rsid w:val="46E00033"/>
    <w:rsid w:val="46E55636"/>
    <w:rsid w:val="476500F9"/>
    <w:rsid w:val="4777216E"/>
    <w:rsid w:val="479C5DB2"/>
    <w:rsid w:val="47DF4BDA"/>
    <w:rsid w:val="47E64652"/>
    <w:rsid w:val="47E80E1B"/>
    <w:rsid w:val="486B207B"/>
    <w:rsid w:val="488718EA"/>
    <w:rsid w:val="489D4205"/>
    <w:rsid w:val="48EA7DA7"/>
    <w:rsid w:val="49334E69"/>
    <w:rsid w:val="494111CB"/>
    <w:rsid w:val="498416B8"/>
    <w:rsid w:val="49BB35F2"/>
    <w:rsid w:val="4A846EFC"/>
    <w:rsid w:val="4AA62B44"/>
    <w:rsid w:val="4AF07E7C"/>
    <w:rsid w:val="4BA633EB"/>
    <w:rsid w:val="4BAE2249"/>
    <w:rsid w:val="4C19327A"/>
    <w:rsid w:val="4C371A87"/>
    <w:rsid w:val="4C590A42"/>
    <w:rsid w:val="4C8C3709"/>
    <w:rsid w:val="4CC15651"/>
    <w:rsid w:val="4D5C0408"/>
    <w:rsid w:val="4DF13858"/>
    <w:rsid w:val="4DF625EF"/>
    <w:rsid w:val="4DFC1DDC"/>
    <w:rsid w:val="4E185849"/>
    <w:rsid w:val="4E1D0114"/>
    <w:rsid w:val="4E7C64B8"/>
    <w:rsid w:val="4E8A3906"/>
    <w:rsid w:val="4EAF5947"/>
    <w:rsid w:val="4EEC5F8D"/>
    <w:rsid w:val="4EF456B0"/>
    <w:rsid w:val="4EF66F43"/>
    <w:rsid w:val="4F401BEF"/>
    <w:rsid w:val="4F406053"/>
    <w:rsid w:val="4F931E34"/>
    <w:rsid w:val="4FEF5511"/>
    <w:rsid w:val="50214152"/>
    <w:rsid w:val="50C019B9"/>
    <w:rsid w:val="512E63D4"/>
    <w:rsid w:val="51436E93"/>
    <w:rsid w:val="51621769"/>
    <w:rsid w:val="51F956BC"/>
    <w:rsid w:val="5225196F"/>
    <w:rsid w:val="525C790E"/>
    <w:rsid w:val="5276342C"/>
    <w:rsid w:val="53152D65"/>
    <w:rsid w:val="53355652"/>
    <w:rsid w:val="538F78EC"/>
    <w:rsid w:val="53BF3125"/>
    <w:rsid w:val="53DE6016"/>
    <w:rsid w:val="53F64A25"/>
    <w:rsid w:val="541140BD"/>
    <w:rsid w:val="5460351C"/>
    <w:rsid w:val="54F362B7"/>
    <w:rsid w:val="556C29E9"/>
    <w:rsid w:val="55B621A3"/>
    <w:rsid w:val="563A1D61"/>
    <w:rsid w:val="565E1C86"/>
    <w:rsid w:val="56B271EC"/>
    <w:rsid w:val="56D53DD3"/>
    <w:rsid w:val="572448E1"/>
    <w:rsid w:val="575278C7"/>
    <w:rsid w:val="57810FE8"/>
    <w:rsid w:val="58242CC6"/>
    <w:rsid w:val="58570F00"/>
    <w:rsid w:val="585C2D3D"/>
    <w:rsid w:val="5867166D"/>
    <w:rsid w:val="58CB5B9D"/>
    <w:rsid w:val="58FD4869"/>
    <w:rsid w:val="59443D3A"/>
    <w:rsid w:val="59634E3B"/>
    <w:rsid w:val="5A0E19C8"/>
    <w:rsid w:val="5A2536A0"/>
    <w:rsid w:val="5AF059E4"/>
    <w:rsid w:val="5AFE175F"/>
    <w:rsid w:val="5B061B13"/>
    <w:rsid w:val="5B2B094F"/>
    <w:rsid w:val="5B3C72F8"/>
    <w:rsid w:val="5B5E63DB"/>
    <w:rsid w:val="5B9575EB"/>
    <w:rsid w:val="5BA15BD9"/>
    <w:rsid w:val="5BBC2ABA"/>
    <w:rsid w:val="5CD55D25"/>
    <w:rsid w:val="5D4A39BF"/>
    <w:rsid w:val="5DA26D7B"/>
    <w:rsid w:val="5DB513BE"/>
    <w:rsid w:val="5DC42DE2"/>
    <w:rsid w:val="5DE76364"/>
    <w:rsid w:val="5ED61DB6"/>
    <w:rsid w:val="5EF31182"/>
    <w:rsid w:val="5F2D71DA"/>
    <w:rsid w:val="5F393F63"/>
    <w:rsid w:val="604A5A03"/>
    <w:rsid w:val="60896A58"/>
    <w:rsid w:val="609102E5"/>
    <w:rsid w:val="60945AB7"/>
    <w:rsid w:val="613E5992"/>
    <w:rsid w:val="614008F4"/>
    <w:rsid w:val="61486663"/>
    <w:rsid w:val="614B17ED"/>
    <w:rsid w:val="61590FFA"/>
    <w:rsid w:val="61744377"/>
    <w:rsid w:val="61771CFE"/>
    <w:rsid w:val="61B731B8"/>
    <w:rsid w:val="61BD31C6"/>
    <w:rsid w:val="61F62CF2"/>
    <w:rsid w:val="61F7402F"/>
    <w:rsid w:val="624B46B5"/>
    <w:rsid w:val="62550291"/>
    <w:rsid w:val="62987D06"/>
    <w:rsid w:val="62B322D2"/>
    <w:rsid w:val="63824B08"/>
    <w:rsid w:val="639912C9"/>
    <w:rsid w:val="639F4678"/>
    <w:rsid w:val="63B6137E"/>
    <w:rsid w:val="63D00249"/>
    <w:rsid w:val="63D61FB7"/>
    <w:rsid w:val="640046CC"/>
    <w:rsid w:val="651907DA"/>
    <w:rsid w:val="65433404"/>
    <w:rsid w:val="65586863"/>
    <w:rsid w:val="65861314"/>
    <w:rsid w:val="65961A7F"/>
    <w:rsid w:val="65F9569B"/>
    <w:rsid w:val="6620484A"/>
    <w:rsid w:val="666D2452"/>
    <w:rsid w:val="673C3E5B"/>
    <w:rsid w:val="67421526"/>
    <w:rsid w:val="674E3963"/>
    <w:rsid w:val="67BF73F5"/>
    <w:rsid w:val="67D10F1C"/>
    <w:rsid w:val="67DB173F"/>
    <w:rsid w:val="68002077"/>
    <w:rsid w:val="681E4F5F"/>
    <w:rsid w:val="682E2FF1"/>
    <w:rsid w:val="685446FC"/>
    <w:rsid w:val="68570DA4"/>
    <w:rsid w:val="685E5CAF"/>
    <w:rsid w:val="68640043"/>
    <w:rsid w:val="68CD45BD"/>
    <w:rsid w:val="68DE43A9"/>
    <w:rsid w:val="68DF50CC"/>
    <w:rsid w:val="693A4BC3"/>
    <w:rsid w:val="695203F0"/>
    <w:rsid w:val="696D32A0"/>
    <w:rsid w:val="69E427E9"/>
    <w:rsid w:val="69ED53CE"/>
    <w:rsid w:val="6A133846"/>
    <w:rsid w:val="6A2236DF"/>
    <w:rsid w:val="6A2C3E75"/>
    <w:rsid w:val="6A2F3E5C"/>
    <w:rsid w:val="6A4A3430"/>
    <w:rsid w:val="6AD3646B"/>
    <w:rsid w:val="6B0C4DFF"/>
    <w:rsid w:val="6B114B68"/>
    <w:rsid w:val="6B7F14DF"/>
    <w:rsid w:val="6BB93FA8"/>
    <w:rsid w:val="6BBF0585"/>
    <w:rsid w:val="6BF5174B"/>
    <w:rsid w:val="6C2F5E83"/>
    <w:rsid w:val="6C604F0A"/>
    <w:rsid w:val="6C8428AD"/>
    <w:rsid w:val="6C922915"/>
    <w:rsid w:val="6CA73BEE"/>
    <w:rsid w:val="6CCF2575"/>
    <w:rsid w:val="6CD855AE"/>
    <w:rsid w:val="6D0A429D"/>
    <w:rsid w:val="6D270077"/>
    <w:rsid w:val="6DA4261E"/>
    <w:rsid w:val="6DF71E42"/>
    <w:rsid w:val="6E0678D1"/>
    <w:rsid w:val="6E25561D"/>
    <w:rsid w:val="6E5F6776"/>
    <w:rsid w:val="6E68232E"/>
    <w:rsid w:val="6EAD77FC"/>
    <w:rsid w:val="6EDA6825"/>
    <w:rsid w:val="6F0B778A"/>
    <w:rsid w:val="6F2D1387"/>
    <w:rsid w:val="6F5D06B1"/>
    <w:rsid w:val="6FDA19EC"/>
    <w:rsid w:val="6FFA31AC"/>
    <w:rsid w:val="70205CB9"/>
    <w:rsid w:val="703A060E"/>
    <w:rsid w:val="70E370EC"/>
    <w:rsid w:val="70F318EB"/>
    <w:rsid w:val="710C3B14"/>
    <w:rsid w:val="71282097"/>
    <w:rsid w:val="712B34A4"/>
    <w:rsid w:val="712C7B6F"/>
    <w:rsid w:val="715A460E"/>
    <w:rsid w:val="716029F6"/>
    <w:rsid w:val="71C80E1E"/>
    <w:rsid w:val="726554D3"/>
    <w:rsid w:val="72BB295A"/>
    <w:rsid w:val="72E521BF"/>
    <w:rsid w:val="72EE77E1"/>
    <w:rsid w:val="73424E4F"/>
    <w:rsid w:val="73452ABA"/>
    <w:rsid w:val="7393717E"/>
    <w:rsid w:val="73BE4DE6"/>
    <w:rsid w:val="73CF7C32"/>
    <w:rsid w:val="73DA6139"/>
    <w:rsid w:val="747B3EF7"/>
    <w:rsid w:val="74C13CEE"/>
    <w:rsid w:val="75642005"/>
    <w:rsid w:val="75705370"/>
    <w:rsid w:val="75764944"/>
    <w:rsid w:val="75A16BBF"/>
    <w:rsid w:val="75A643FE"/>
    <w:rsid w:val="75D81173"/>
    <w:rsid w:val="76885287"/>
    <w:rsid w:val="76DD1888"/>
    <w:rsid w:val="78800366"/>
    <w:rsid w:val="78BD5C66"/>
    <w:rsid w:val="78C458C6"/>
    <w:rsid w:val="78E53B96"/>
    <w:rsid w:val="790121F3"/>
    <w:rsid w:val="793F3E34"/>
    <w:rsid w:val="795022B7"/>
    <w:rsid w:val="796C295D"/>
    <w:rsid w:val="79B2154D"/>
    <w:rsid w:val="79D878D7"/>
    <w:rsid w:val="79FB7AD2"/>
    <w:rsid w:val="7A1A09CE"/>
    <w:rsid w:val="7A2B2C00"/>
    <w:rsid w:val="7A3F1249"/>
    <w:rsid w:val="7A684CB8"/>
    <w:rsid w:val="7A6D0857"/>
    <w:rsid w:val="7A882086"/>
    <w:rsid w:val="7AC47DAE"/>
    <w:rsid w:val="7AE3442F"/>
    <w:rsid w:val="7C456956"/>
    <w:rsid w:val="7C974EA1"/>
    <w:rsid w:val="7CB0556A"/>
    <w:rsid w:val="7CB72443"/>
    <w:rsid w:val="7CF74B0A"/>
    <w:rsid w:val="7CFC33BB"/>
    <w:rsid w:val="7D00240B"/>
    <w:rsid w:val="7D14646F"/>
    <w:rsid w:val="7D9D392F"/>
    <w:rsid w:val="7E2150C1"/>
    <w:rsid w:val="7E276241"/>
    <w:rsid w:val="7E6561BC"/>
    <w:rsid w:val="7E7117D4"/>
    <w:rsid w:val="7ED318B3"/>
    <w:rsid w:val="7ED678C0"/>
    <w:rsid w:val="7F0E300E"/>
    <w:rsid w:val="7F29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03B712"/>
  <w15:docId w15:val="{FD033A00-B9F5-441E-919A-B2E20191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uiPriority="0" w:unhideWhenUsed="1" w:qFormat="1"/>
    <w:lsdException w:name="Strong" w:uiPriority="22" w:qFormat="1"/>
    <w:lsdException w:name="Emphasis" w:uiPriority="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4248"/>
        <w:tab w:val="left" w:pos="8838"/>
      </w:tabs>
      <w:spacing w:after="120"/>
      <w:jc w:val="both"/>
      <w:outlineLvl w:val="3"/>
    </w:pPr>
    <w:rPr>
      <w:rFonts w:ascii="Garamond" w:hAnsi="Garamond"/>
      <w:b/>
      <w:caps/>
      <w:smallCaps/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rFonts w:ascii="Bookman Old Style" w:hAnsi="Bookman Old Style"/>
      <w:b/>
      <w:sz w:val="24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ookman Old Style" w:hAnsi="Bookman Old Style"/>
      <w:b/>
      <w:i/>
      <w:sz w:val="28"/>
      <w:lang w:val="en-GB"/>
    </w:rPr>
  </w:style>
  <w:style w:type="paragraph" w:styleId="Heading7">
    <w:name w:val="heading 7"/>
    <w:basedOn w:val="Normal"/>
    <w:next w:val="Normal"/>
    <w:qFormat/>
    <w:pPr>
      <w:keepNext/>
      <w:ind w:right="445"/>
      <w:outlineLvl w:val="6"/>
    </w:pPr>
    <w:rPr>
      <w:rFonts w:ascii="Garamond" w:hAnsi="Garamond"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color w:val="008000"/>
      <w:lang w:val="en-GB"/>
    </w:rPr>
  </w:style>
  <w:style w:type="paragraph" w:styleId="Heading9">
    <w:name w:val="heading 9"/>
    <w:basedOn w:val="Normal"/>
    <w:next w:val="Normal"/>
    <w:qFormat/>
    <w:pPr>
      <w:keepNext/>
      <w:shd w:val="pct10" w:color="auto" w:fill="FFFFFF"/>
      <w:ind w:right="-1080"/>
      <w:outlineLvl w:val="8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20"/>
    </w:pPr>
    <w:rPr>
      <w:lang w:val="en-GB"/>
    </w:rPr>
  </w:style>
  <w:style w:type="paragraph" w:styleId="BodyText2">
    <w:name w:val="Body Text 2"/>
    <w:basedOn w:val="Normal"/>
    <w:link w:val="BodyText2Char"/>
    <w:qFormat/>
    <w:pPr>
      <w:tabs>
        <w:tab w:val="left" w:pos="1455"/>
        <w:tab w:val="left" w:pos="2430"/>
      </w:tabs>
      <w:spacing w:line="360" w:lineRule="auto"/>
      <w:jc w:val="both"/>
    </w:pPr>
    <w:rPr>
      <w:color w:val="000000"/>
      <w:spacing w:val="4"/>
      <w:sz w:val="24"/>
      <w:szCs w:val="22"/>
    </w:rPr>
  </w:style>
  <w:style w:type="paragraph" w:styleId="BodyText3">
    <w:name w:val="Body Text 3"/>
    <w:basedOn w:val="Normal"/>
    <w:qFormat/>
    <w:rPr>
      <w:sz w:val="24"/>
    </w:rPr>
  </w:style>
  <w:style w:type="paragraph" w:styleId="BodyTextIndent">
    <w:name w:val="Body Text Indent"/>
    <w:basedOn w:val="Normal"/>
    <w:qFormat/>
    <w:pPr>
      <w:ind w:left="360"/>
      <w:jc w:val="both"/>
    </w:pPr>
    <w:rPr>
      <w:sz w:val="22"/>
      <w:lang w:val="en-GB"/>
    </w:rPr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  <w:rPr>
      <w:sz w:val="22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  <w:rPr>
      <w:sz w:val="22"/>
    </w:rPr>
  </w:style>
  <w:style w:type="character" w:styleId="Hyperlink">
    <w:name w:val="Hyperlink"/>
    <w:qFormat/>
    <w:rPr>
      <w:color w:val="0000FF"/>
      <w:u w:val="single"/>
    </w:rPr>
  </w:style>
  <w:style w:type="paragraph" w:styleId="ListBullet">
    <w:name w:val="List Bullet"/>
    <w:basedOn w:val="Normal"/>
    <w:qFormat/>
    <w:pPr>
      <w:numPr>
        <w:numId w:val="1"/>
      </w:numPr>
    </w:pPr>
    <w:rPr>
      <w:sz w:val="24"/>
      <w:szCs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z w:val="22"/>
    </w:rPr>
  </w:style>
  <w:style w:type="paragraph" w:customStyle="1" w:styleId="Achievement">
    <w:name w:val="Achievement"/>
    <w:basedOn w:val="BodyText"/>
    <w:qFormat/>
    <w:pPr>
      <w:spacing w:before="120" w:after="0"/>
    </w:pPr>
    <w:rPr>
      <w:rFonts w:ascii="Garamond" w:hAnsi="Garamond"/>
      <w:b/>
      <w:bCs/>
      <w:lang w:val="en-US"/>
    </w:rPr>
  </w:style>
  <w:style w:type="paragraph" w:customStyle="1" w:styleId="JobTitle">
    <w:name w:val="Job Title"/>
    <w:next w:val="Achievement"/>
    <w:qFormat/>
    <w:pPr>
      <w:spacing w:after="40" w:line="220" w:lineRule="atLeast"/>
    </w:pPr>
    <w:rPr>
      <w:rFonts w:ascii="Arial" w:eastAsia="Times New Roman" w:hAnsi="Arial"/>
      <w:b/>
      <w:spacing w:val="-10"/>
    </w:rPr>
  </w:style>
  <w:style w:type="paragraph" w:customStyle="1" w:styleId="1NameFirstPage">
    <w:name w:val="1. Name First Page"/>
    <w:basedOn w:val="Normal"/>
    <w:qFormat/>
    <w:pPr>
      <w:keepNext/>
      <w:pBdr>
        <w:bottom w:val="single" w:sz="6" w:space="0" w:color="auto"/>
      </w:pBdr>
      <w:spacing w:after="240"/>
      <w:ind w:left="-360" w:right="-360"/>
      <w:jc w:val="center"/>
    </w:pPr>
    <w:rPr>
      <w:rFonts w:ascii="Palatino" w:hAnsi="Palatino"/>
      <w:b/>
      <w:caps/>
      <w:sz w:val="28"/>
    </w:rPr>
  </w:style>
  <w:style w:type="paragraph" w:customStyle="1" w:styleId="Objective">
    <w:name w:val="Objective"/>
    <w:basedOn w:val="Normal"/>
    <w:next w:val="BodyText"/>
    <w:qFormat/>
    <w:pPr>
      <w:spacing w:before="240" w:after="220" w:line="220" w:lineRule="atLeast"/>
    </w:pPr>
    <w:rPr>
      <w:rFonts w:ascii="Arial" w:hAnsi="Arial"/>
    </w:rPr>
  </w:style>
  <w:style w:type="character" w:customStyle="1" w:styleId="DocumentMapChar">
    <w:name w:val="Document Map Char"/>
    <w:link w:val="DocumentMap"/>
    <w:qFormat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qFormat/>
  </w:style>
  <w:style w:type="paragraph" w:customStyle="1" w:styleId="ListParagraph8b313a63-e7c7-4fbd-9dd3-2c1fbe609d4f">
    <w:name w:val="List Paragraph_8b313a63-e7c7-4fbd-9dd3-2c1fbe609d4f"/>
    <w:basedOn w:val="Normal"/>
    <w:uiPriority w:val="34"/>
    <w:qFormat/>
    <w:pPr>
      <w:ind w:left="720"/>
      <w:contextualSpacing/>
    </w:pPr>
    <w:rPr>
      <w:rFonts w:cs="Mangal"/>
      <w:sz w:val="24"/>
      <w:szCs w:val="24"/>
      <w:lang w:val="en-GB"/>
    </w:rPr>
  </w:style>
  <w:style w:type="character" w:customStyle="1" w:styleId="SubtleEmphasis79d5190e-d973-4f22-9954-e7a2c61590e9">
    <w:name w:val="Subtle Emphasis_79d5190e-d973-4f22-9954-e7a2c61590e9"/>
    <w:uiPriority w:val="19"/>
    <w:qFormat/>
    <w:rPr>
      <w:i/>
      <w:iCs/>
      <w:color w:val="808080"/>
    </w:rPr>
  </w:style>
  <w:style w:type="character" w:customStyle="1" w:styleId="BodyText2Char">
    <w:name w:val="Body Text 2 Char"/>
    <w:basedOn w:val="DefaultParagraphFont"/>
    <w:link w:val="BodyText2"/>
    <w:qFormat/>
    <w:rPr>
      <w:color w:val="000000"/>
      <w:spacing w:val="4"/>
      <w:sz w:val="24"/>
      <w:szCs w:val="22"/>
      <w:lang w:val="en-US" w:eastAsia="en-US"/>
    </w:rPr>
  </w:style>
  <w:style w:type="character" w:customStyle="1" w:styleId="BodyText2Char1">
    <w:name w:val="Body Text 2 Char1"/>
    <w:basedOn w:val="DefaultParagraphFont"/>
    <w:qFormat/>
    <w:rPr>
      <w:rFonts w:ascii="Bookman Old Style" w:hAnsi="Bookman Old Style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qFormat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customStyle="1" w:styleId="blackres1">
    <w:name w:val="blackres1"/>
    <w:qFormat/>
    <w:rPr>
      <w:rFonts w:ascii="Arial" w:hAnsi="Arial" w:cs="Arial" w:hint="default"/>
      <w:color w:val="000000"/>
      <w:sz w:val="20"/>
      <w:szCs w:val="20"/>
    </w:rPr>
  </w:style>
  <w:style w:type="character" w:customStyle="1" w:styleId="NoSpacingChar">
    <w:name w:val="No Spacing Char"/>
    <w:link w:val="NoSpacing"/>
    <w:qFormat/>
    <w:locked/>
    <w:rPr>
      <w:rFonts w:ascii="Calibri" w:hAnsi="Calibri" w:cs="Calibri"/>
      <w:sz w:val="22"/>
      <w:szCs w:val="22"/>
    </w:rPr>
  </w:style>
  <w:style w:type="paragraph" w:styleId="NoSpacing">
    <w:name w:val="No Spacing"/>
    <w:link w:val="NoSpacingChar"/>
    <w:qFormat/>
    <w:rPr>
      <w:rFonts w:ascii="Calibri" w:eastAsia="Times New Roman" w:hAnsi="Calibri" w:cs="Calibri"/>
      <w:sz w:val="22"/>
      <w:szCs w:val="22"/>
    </w:rPr>
  </w:style>
  <w:style w:type="character" w:customStyle="1" w:styleId="TitleChar">
    <w:name w:val="Title Char"/>
    <w:basedOn w:val="DefaultParagraphFont"/>
    <w:link w:val="Title"/>
    <w:qFormat/>
    <w:rPr>
      <w:rFonts w:ascii="Arial" w:hAnsi="Arial"/>
      <w:b/>
      <w:sz w:val="22"/>
    </w:rPr>
  </w:style>
  <w:style w:type="paragraph" w:customStyle="1" w:styleId="ResumeBodyBullet">
    <w:name w:val="Resume_Body_Bullet"/>
    <w:basedOn w:val="Normal"/>
    <w:uiPriority w:val="99"/>
    <w:qFormat/>
    <w:pPr>
      <w:numPr>
        <w:numId w:val="2"/>
      </w:numPr>
      <w:spacing w:before="120"/>
    </w:pPr>
    <w:rPr>
      <w:rFonts w:ascii="Tahoma" w:eastAsia="SimSun" w:hAnsi="Tahoma"/>
      <w:b/>
      <w:lang w:val="en-GB" w:eastAsia="zh-CN"/>
    </w:rPr>
  </w:style>
  <w:style w:type="table" w:styleId="TableGrid">
    <w:name w:val="Table Grid"/>
    <w:basedOn w:val="TableNormal"/>
    <w:uiPriority w:val="59"/>
    <w:rsid w:val="00D10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LinkQuest</dc:creator>
  <cp:lastModifiedBy>Pradeep singh Rana</cp:lastModifiedBy>
  <cp:revision>2</cp:revision>
  <cp:lastPrinted>2005-06-24T11:50:00Z</cp:lastPrinted>
  <dcterms:created xsi:type="dcterms:W3CDTF">2024-08-23T13:03:00Z</dcterms:created>
  <dcterms:modified xsi:type="dcterms:W3CDTF">2024-08-23T13:03:00Z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(4)//EUS6yldraJ5cAq3cNQAw1k8VCAv/V0KZn95lifjEQfEHaiWvXERwqeqVdHzb05wq2Cpn/3_x000d_ z50zCGXBOECxkUcdhiaQBy3S9P2s8gSkRV+zLfHMf5pBnnXVar+XerhJfK0hZCLQdFQnjWRz_x000d_ niu1bSRH1cUCyuRaPz7amIl6kHIsXFhAM/SBh1bFgjqYsKeYc4LgXospXvLXxvQMJ4xRgdrD_x000d_ 2Nd+qbF5kZZ8lqPooO</vt:lpwstr>
  </property>
  <property fmtid="{D5CDD505-2E9C-101B-9397-08002B2CF9AE}" pid="3" name="_ms_pID_7253431">
    <vt:lpwstr>fSq0QnhWyUeNOLFl3rxXBjlAV2DBVnYVDeuz8tLyMM7z+ZJslH1QD8_x000d_ Lbh/r9pXnuiWLZhAM2wv+38JOA1dXi1NO5YLL6sZhXIfayZy6tHaNzQ4nTJ+xiQIkXxaJvUp_x000d_ RLqpLzLDaUDwA7LCpCbrXUAfHQ1t3liqr8HBqw0Kihp/Eh+KeIlYhBjp+Gl+em8eyzO4pKcJ_x000d_ SQPuihcoq3ji8aAb8vw0KGjM82zReQmR8cZV</vt:lpwstr>
  </property>
  <property fmtid="{D5CDD505-2E9C-101B-9397-08002B2CF9AE}" pid="4" name="_ms_pID_7253432">
    <vt:lpwstr>n5Ti+4Mq5OV54JfvI7rLvgNcQTYYhGqUwbPN_x000d_ bJ9GBdL8mRKZ3EI22fEtH4tdBWcf6d4w8GXWXk5/s53eLgynM0Igaz+JAnP8cXjot2kfKIqx_x000d_ bLoowCjS6/8WohP7ePgKKBfkRksITw+D6TZeXe6K7GxpIXZn7rD3EnbvMteQxpBYEZjUxASk_x000d_ oCVT9CKIMLaQwIphcFJvh7I3JLVwtnVysXurea/HCB09Q87MOq3n5L</vt:lpwstr>
  </property>
  <property fmtid="{D5CDD505-2E9C-101B-9397-08002B2CF9AE}" pid="5" name="_ms_pID_7253433">
    <vt:lpwstr>Jla3eUpcjF8TkozkXI_x000d_ JR6vvLTjI8u2hOKiAEmJ/6RSqFlPGM5Bv8e1tlCStABDRsAviHsSlhUmcHxDRxCAqB7m44Qg_x000d_ PktTHQ3KjT52DVKOgaFUmaIYVjMbDKfKp8+CL/CO4RhLQoigPp56nD8+Y3Llng==</vt:lpwstr>
  </property>
  <property fmtid="{D5CDD505-2E9C-101B-9397-08002B2CF9AE}" pid="6" name="sflag">
    <vt:lpwstr>1351744616</vt:lpwstr>
  </property>
  <property fmtid="{D5CDD505-2E9C-101B-9397-08002B2CF9AE}" pid="7" name="KSOProductBuildVer">
    <vt:lpwstr>1033-11.2.0.11074</vt:lpwstr>
  </property>
  <property fmtid="{D5CDD505-2E9C-101B-9397-08002B2CF9AE}" pid="8" name="ICV">
    <vt:lpwstr>8A7F623460AD4CAC9C36C1708A10B741</vt:lpwstr>
  </property>
</Properties>
</file>